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1342F" w:rsidRDefault="0061342F" w:rsidP="0061342F">
      <w:pPr>
        <w:pStyle w:val="divname"/>
        <w:jc w:val="left"/>
        <w:rPr>
          <w:rStyle w:val="divnamefName"/>
          <w:rFonts w:ascii="Trebuchet MS" w:eastAsia="Trebuchet MS" w:hAnsi="Trebuchet MS" w:cs="Trebuchet MS"/>
        </w:rPr>
      </w:pPr>
    </w:p>
    <w:p w:rsidR="00043F23" w:rsidRDefault="007739BC">
      <w:pPr>
        <w:pStyle w:val="divname"/>
        <w:rPr>
          <w:rFonts w:ascii="Trebuchet MS" w:eastAsia="Trebuchet MS" w:hAnsi="Trebuchet MS" w:cs="Trebuchet MS"/>
        </w:rPr>
      </w:pPr>
      <w:r>
        <w:rPr>
          <w:rStyle w:val="divnamefName"/>
          <w:rFonts w:ascii="Trebuchet MS" w:eastAsia="Trebuchet MS" w:hAnsi="Trebuchet MS" w:cs="Trebuchet MS"/>
        </w:rPr>
        <w:t>Faris</w:t>
      </w:r>
      <w:r>
        <w:rPr>
          <w:rStyle w:val="span"/>
          <w:rFonts w:ascii="Trebuchet MS" w:eastAsia="Trebuchet MS" w:hAnsi="Trebuchet MS" w:cs="Trebuchet MS"/>
          <w:sz w:val="48"/>
          <w:szCs w:val="48"/>
        </w:rPr>
        <w:t xml:space="preserve"> Jamil</w:t>
      </w:r>
    </w:p>
    <w:p w:rsidR="00043F23" w:rsidRDefault="007739BC">
      <w:pPr>
        <w:pStyle w:val="div"/>
        <w:spacing w:line="0" w:lineRule="atLeast"/>
        <w:rPr>
          <w:rFonts w:ascii="Trebuchet MS" w:eastAsia="Trebuchet MS" w:hAnsi="Trebuchet MS" w:cs="Trebuchet MS"/>
          <w:sz w:val="0"/>
          <w:szCs w:val="0"/>
        </w:rPr>
      </w:pPr>
      <w:r>
        <w:rPr>
          <w:rFonts w:ascii="Trebuchet MS" w:eastAsia="Trebuchet MS" w:hAnsi="Trebuchet MS" w:cs="Trebuchet MS"/>
          <w:sz w:val="0"/>
          <w:szCs w:val="0"/>
        </w:rPr>
        <w:t> </w:t>
      </w:r>
    </w:p>
    <w:p w:rsidR="0061342F" w:rsidRPr="0061342F" w:rsidRDefault="007739BC" w:rsidP="00CA19CA">
      <w:pPr>
        <w:pStyle w:val="divaddress"/>
        <w:rPr>
          <w:rStyle w:val="span"/>
          <w:rFonts w:ascii="Trebuchet MS" w:eastAsia="Trebuchet MS" w:hAnsi="Trebuchet MS" w:cs="Trebuchet MS"/>
          <w:sz w:val="22"/>
          <w:szCs w:val="22"/>
        </w:rPr>
      </w:pPr>
      <w:r w:rsidRPr="0061342F">
        <w:rPr>
          <w:rStyle w:val="span"/>
          <w:rFonts w:ascii="Trebuchet MS" w:eastAsia="Trebuchet MS" w:hAnsi="Trebuchet MS" w:cs="Trebuchet MS"/>
          <w:sz w:val="22"/>
          <w:szCs w:val="22"/>
        </w:rPr>
        <w:t>3285 Dragon Dr,</w:t>
      </w:r>
      <w:r w:rsidRPr="0061342F">
        <w:rPr>
          <w:rFonts w:ascii="Trebuchet MS" w:eastAsia="Trebuchet MS" w:hAnsi="Trebuchet MS" w:cs="Trebuchet MS"/>
          <w:sz w:val="22"/>
          <w:szCs w:val="22"/>
        </w:rPr>
        <w:t xml:space="preserve"> </w:t>
      </w:r>
      <w:r w:rsidRPr="0061342F">
        <w:rPr>
          <w:rStyle w:val="span"/>
          <w:rFonts w:ascii="Trebuchet MS" w:eastAsia="Trebuchet MS" w:hAnsi="Trebuchet MS" w:cs="Trebuchet MS"/>
          <w:sz w:val="22"/>
          <w:szCs w:val="22"/>
        </w:rPr>
        <w:t>Mississauga,</w:t>
      </w:r>
      <w:r w:rsidRPr="0061342F">
        <w:rPr>
          <w:rFonts w:ascii="Trebuchet MS" w:eastAsia="Trebuchet MS" w:hAnsi="Trebuchet MS" w:cs="Trebuchet MS"/>
          <w:sz w:val="22"/>
          <w:szCs w:val="22"/>
        </w:rPr>
        <w:t xml:space="preserve"> </w:t>
      </w:r>
      <w:r w:rsidRPr="0061342F">
        <w:rPr>
          <w:rStyle w:val="span"/>
          <w:rFonts w:ascii="Trebuchet MS" w:eastAsia="Trebuchet MS" w:hAnsi="Trebuchet MS" w:cs="Trebuchet MS"/>
          <w:sz w:val="22"/>
          <w:szCs w:val="22"/>
        </w:rPr>
        <w:t>ON L5B 3G7</w:t>
      </w:r>
    </w:p>
    <w:p w:rsidR="0061342F" w:rsidRPr="0061342F" w:rsidRDefault="007739BC" w:rsidP="00CA19CA">
      <w:pPr>
        <w:pStyle w:val="divaddress"/>
        <w:rPr>
          <w:rStyle w:val="span"/>
          <w:rFonts w:ascii="Trebuchet MS" w:eastAsia="Trebuchet MS" w:hAnsi="Trebuchet MS" w:cs="Trebuchet MS"/>
          <w:sz w:val="32"/>
          <w:szCs w:val="32"/>
        </w:rPr>
      </w:pPr>
      <w:r w:rsidRPr="0061342F">
        <w:rPr>
          <w:rStyle w:val="span"/>
          <w:rFonts w:ascii="Trebuchet MS" w:eastAsia="Trebuchet MS" w:hAnsi="Trebuchet MS" w:cs="Trebuchet MS"/>
          <w:b/>
          <w:bCs/>
          <w:color w:val="C00000"/>
          <w:sz w:val="32"/>
          <w:szCs w:val="32"/>
        </w:rPr>
        <w:t>647-675-5475</w:t>
      </w:r>
    </w:p>
    <w:p w:rsidR="0061342F" w:rsidRPr="0061342F" w:rsidRDefault="008469FF" w:rsidP="00CA19CA">
      <w:pPr>
        <w:pStyle w:val="divaddress"/>
        <w:rPr>
          <w:rStyle w:val="span"/>
          <w:rFonts w:ascii="Trebuchet MS" w:eastAsia="Trebuchet MS" w:hAnsi="Trebuchet MS" w:cs="Trebuchet MS"/>
          <w:sz w:val="20"/>
          <w:szCs w:val="20"/>
        </w:rPr>
      </w:pPr>
      <w:hyperlink r:id="rId5" w:history="1">
        <w:r w:rsidR="0061342F" w:rsidRPr="0061342F">
          <w:rPr>
            <w:rStyle w:val="Hyperlink"/>
            <w:rFonts w:ascii="Trebuchet MS" w:eastAsia="Trebuchet MS" w:hAnsi="Trebuchet MS" w:cs="Trebuchet MS"/>
            <w:sz w:val="20"/>
            <w:szCs w:val="20"/>
          </w:rPr>
          <w:t>faris_aeliya@hotmail.com</w:t>
        </w:r>
      </w:hyperlink>
    </w:p>
    <w:p w:rsidR="0061342F" w:rsidRDefault="0061342F" w:rsidP="00CA19CA">
      <w:pPr>
        <w:pStyle w:val="divaddress"/>
        <w:rPr>
          <w:rStyle w:val="span"/>
          <w:rFonts w:ascii="Trebuchet MS" w:eastAsia="Trebuchet MS" w:hAnsi="Trebuchet MS" w:cs="Trebuchet MS"/>
          <w:sz w:val="18"/>
          <w:szCs w:val="18"/>
        </w:rPr>
      </w:pPr>
    </w:p>
    <w:p w:rsidR="007739BC" w:rsidRPr="0061342F" w:rsidRDefault="0061342F" w:rsidP="00CA19CA">
      <w:pPr>
        <w:pStyle w:val="divaddress"/>
        <w:rPr>
          <w:rStyle w:val="span"/>
          <w:rFonts w:ascii="Trebuchet MS" w:eastAsia="Trebuchet MS" w:hAnsi="Trebuchet MS" w:cs="Trebuchet MS"/>
        </w:rPr>
      </w:pPr>
      <w:r w:rsidRPr="0061342F">
        <w:rPr>
          <w:rStyle w:val="span"/>
          <w:rFonts w:ascii="Trebuchet MS" w:eastAsia="Trebuchet MS" w:hAnsi="Trebuchet MS" w:cs="Trebuchet MS"/>
        </w:rPr>
        <w:t>https://</w:t>
      </w:r>
      <w:r w:rsidR="00CA19CA" w:rsidRPr="0061342F">
        <w:rPr>
          <w:rStyle w:val="span"/>
          <w:rFonts w:ascii="Trebuchet MS" w:eastAsia="Trebuchet MS" w:hAnsi="Trebuchet MS" w:cs="Trebuchet MS"/>
        </w:rPr>
        <w:t>farisjamil.me</w:t>
      </w:r>
    </w:p>
    <w:p w:rsidR="00E051E7" w:rsidRDefault="00E051E7" w:rsidP="00CA19CA">
      <w:pPr>
        <w:pStyle w:val="divaddress"/>
        <w:rPr>
          <w:rStyle w:val="span"/>
          <w:rFonts w:ascii="Trebuchet MS" w:eastAsia="Trebuchet MS" w:hAnsi="Trebuchet MS" w:cs="Trebuchet MS"/>
          <w:sz w:val="18"/>
          <w:szCs w:val="18"/>
        </w:rPr>
      </w:pPr>
    </w:p>
    <w:p w:rsidR="00043F23" w:rsidRPr="0061342F" w:rsidRDefault="007739BC">
      <w:pPr>
        <w:pStyle w:val="divdocumentdivsectiontitle"/>
        <w:pBdr>
          <w:bottom w:val="single" w:sz="8" w:space="1" w:color="CC3333"/>
        </w:pBdr>
        <w:spacing w:before="160" w:after="80"/>
        <w:rPr>
          <w:rFonts w:ascii="Trebuchet MS" w:eastAsia="Trebuchet MS" w:hAnsi="Trebuchet MS" w:cs="Trebuchet MS"/>
          <w:b/>
          <w:bCs/>
          <w:color w:val="C00000"/>
        </w:rPr>
      </w:pPr>
      <w:r w:rsidRPr="0061342F">
        <w:rPr>
          <w:rFonts w:ascii="Trebuchet MS" w:eastAsia="Trebuchet MS" w:hAnsi="Trebuchet MS" w:cs="Trebuchet MS"/>
          <w:b/>
          <w:bCs/>
          <w:color w:val="C00000"/>
        </w:rPr>
        <w:t>Summary</w:t>
      </w:r>
    </w:p>
    <w:p w:rsidR="00043F23" w:rsidRDefault="007739BC" w:rsidP="003F6347">
      <w:pPr>
        <w:pStyle w:val="p"/>
        <w:spacing w:line="260" w:lineRule="atLeast"/>
        <w:ind w:left="220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Web Designer committed to developing elegant user interfaces that raise the bar for utility and design. [HTML, CSS, CMS, PHP, MY SQL], Adobe Cre</w:t>
      </w:r>
      <w:r w:rsidR="003F6347">
        <w:rPr>
          <w:rFonts w:ascii="Trebuchet MS" w:eastAsia="Trebuchet MS" w:hAnsi="Trebuchet MS" w:cs="Trebuchet MS"/>
          <w:sz w:val="20"/>
          <w:szCs w:val="20"/>
        </w:rPr>
        <w:t xml:space="preserve">ative Suite. Project management, Expert Graphics and Video Designer. Can handle full </w:t>
      </w:r>
      <w:r w:rsidR="00B22892">
        <w:rPr>
          <w:rFonts w:ascii="Trebuchet MS" w:eastAsia="Trebuchet MS" w:hAnsi="Trebuchet MS" w:cs="Trebuchet MS"/>
          <w:sz w:val="20"/>
          <w:szCs w:val="20"/>
        </w:rPr>
        <w:t>project.</w:t>
      </w:r>
      <w:r w:rsidR="003F6347">
        <w:rPr>
          <w:rFonts w:ascii="Trebuchet MS" w:eastAsia="Trebuchet MS" w:hAnsi="Trebuchet MS" w:cs="Trebuchet MS"/>
          <w:sz w:val="20"/>
          <w:szCs w:val="20"/>
        </w:rPr>
        <w:t xml:space="preserve"> </w:t>
      </w:r>
    </w:p>
    <w:p w:rsidR="00043F23" w:rsidRPr="00B80427" w:rsidRDefault="00B80427">
      <w:pPr>
        <w:pStyle w:val="divdocumentdivsectiontitle"/>
        <w:pBdr>
          <w:bottom w:val="single" w:sz="8" w:space="1" w:color="CC3333"/>
        </w:pBdr>
        <w:spacing w:before="160" w:after="80"/>
        <w:rPr>
          <w:rFonts w:ascii="Trebuchet MS" w:eastAsia="Trebuchet MS" w:hAnsi="Trebuchet MS" w:cs="Trebuchet MS"/>
          <w:b/>
          <w:bCs/>
          <w:color w:val="7F7F7F" w:themeColor="text1" w:themeTint="80"/>
        </w:rPr>
      </w:pPr>
      <w:r>
        <w:rPr>
          <w:rFonts w:ascii="Trebuchet MS" w:eastAsia="Trebuchet MS" w:hAnsi="Trebuchet MS" w:cs="Trebuchet MS"/>
          <w:b/>
          <w:bCs/>
          <w:color w:val="C00000"/>
        </w:rPr>
        <w:t xml:space="preserve">Work </w:t>
      </w:r>
      <w:r w:rsidR="007739BC" w:rsidRPr="00B80427">
        <w:rPr>
          <w:rFonts w:ascii="Trebuchet MS" w:eastAsia="Trebuchet MS" w:hAnsi="Trebuchet MS" w:cs="Trebuchet MS"/>
          <w:b/>
          <w:bCs/>
          <w:color w:val="7F7F7F" w:themeColor="text1" w:themeTint="80"/>
        </w:rPr>
        <w:t>Experience</w:t>
      </w:r>
    </w:p>
    <w:p w:rsidR="00043F23" w:rsidRDefault="007739BC">
      <w:pPr>
        <w:pStyle w:val="divdocumentsinglecolumn"/>
        <w:tabs>
          <w:tab w:val="right" w:pos="10620"/>
        </w:tabs>
        <w:spacing w:line="260" w:lineRule="atLeast"/>
        <w:ind w:left="2200"/>
        <w:rPr>
          <w:rFonts w:ascii="Trebuchet MS" w:eastAsia="Trebuchet MS" w:hAnsi="Trebuchet MS" w:cs="Trebuchet MS"/>
          <w:sz w:val="20"/>
          <w:szCs w:val="20"/>
        </w:rPr>
      </w:pPr>
      <w:r>
        <w:rPr>
          <w:rStyle w:val="spanjobtitle"/>
          <w:rFonts w:ascii="Trebuchet MS" w:eastAsia="Trebuchet MS" w:hAnsi="Trebuchet MS" w:cs="Trebuchet MS"/>
          <w:sz w:val="20"/>
          <w:szCs w:val="20"/>
        </w:rPr>
        <w:t xml:space="preserve">Web Developer </w:t>
      </w:r>
      <w:r>
        <w:rPr>
          <w:rStyle w:val="datesWrapper"/>
          <w:rFonts w:ascii="Trebuchet MS" w:eastAsia="Trebuchet MS" w:hAnsi="Trebuchet MS" w:cs="Trebuchet MS"/>
          <w:sz w:val="20"/>
          <w:szCs w:val="20"/>
        </w:rPr>
        <w:tab/>
        <w:t xml:space="preserve"> 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Jul 2008 to Aug 2013</w:t>
      </w:r>
      <w:r>
        <w:rPr>
          <w:rStyle w:val="datesWrapper"/>
          <w:rFonts w:ascii="Trebuchet MS" w:eastAsia="Trebuchet MS" w:hAnsi="Trebuchet MS" w:cs="Trebuchet MS"/>
          <w:sz w:val="20"/>
          <w:szCs w:val="20"/>
        </w:rPr>
        <w:t xml:space="preserve"> </w:t>
      </w:r>
    </w:p>
    <w:p w:rsidR="00043F23" w:rsidRPr="00B80427" w:rsidRDefault="007739BC">
      <w:pPr>
        <w:pStyle w:val="spanpaddedline"/>
        <w:spacing w:line="260" w:lineRule="atLeast"/>
        <w:ind w:left="2200"/>
        <w:rPr>
          <w:rFonts w:ascii="Trebuchet MS" w:eastAsia="Trebuchet MS" w:hAnsi="Trebuchet MS" w:cs="Trebuchet MS"/>
          <w:color w:val="C00000"/>
          <w:sz w:val="20"/>
          <w:szCs w:val="20"/>
        </w:rPr>
      </w:pPr>
      <w:r w:rsidRPr="00B80427">
        <w:rPr>
          <w:rStyle w:val="spancompanyname"/>
          <w:rFonts w:ascii="Trebuchet MS" w:eastAsia="Trebuchet MS" w:hAnsi="Trebuchet MS" w:cs="Trebuchet MS"/>
          <w:color w:val="C00000"/>
          <w:sz w:val="20"/>
          <w:szCs w:val="20"/>
        </w:rPr>
        <w:t>ATV</w:t>
      </w:r>
      <w:r w:rsidR="00B80427" w:rsidRPr="00B80427">
        <w:rPr>
          <w:rStyle w:val="spancompanyname"/>
          <w:rFonts w:ascii="Trebuchet MS" w:eastAsia="Trebuchet MS" w:hAnsi="Trebuchet MS" w:cs="Trebuchet MS"/>
          <w:color w:val="C00000"/>
          <w:sz w:val="20"/>
          <w:szCs w:val="20"/>
        </w:rPr>
        <w:t xml:space="preserve"> channel</w:t>
      </w:r>
      <w:r w:rsidRPr="00B80427">
        <w:rPr>
          <w:rStyle w:val="spanhypenfont"/>
          <w:rFonts w:ascii="Trebuchet MS" w:eastAsia="Trebuchet MS" w:hAnsi="Trebuchet MS" w:cs="Trebuchet MS"/>
          <w:color w:val="C00000"/>
        </w:rPr>
        <w:t xml:space="preserve"> </w:t>
      </w:r>
      <w:r w:rsidRPr="00B80427">
        <w:rPr>
          <w:rStyle w:val="spanhypenfont"/>
          <w:rFonts w:ascii="MS Mincho" w:eastAsia="MS Mincho" w:hAnsi="MS Mincho" w:cs="MS Mincho"/>
          <w:color w:val="C00000"/>
        </w:rPr>
        <w:t>－</w:t>
      </w:r>
      <w:r w:rsidRPr="00B80427">
        <w:rPr>
          <w:rStyle w:val="spanhypenfont"/>
          <w:rFonts w:ascii="Trebuchet MS" w:eastAsia="Trebuchet MS" w:hAnsi="Trebuchet MS" w:cs="Trebuchet MS"/>
          <w:color w:val="C00000"/>
        </w:rPr>
        <w:t xml:space="preserve"> </w:t>
      </w:r>
      <w:r w:rsidRPr="00B80427">
        <w:rPr>
          <w:rStyle w:val="span"/>
          <w:rFonts w:ascii="Trebuchet MS" w:eastAsia="Trebuchet MS" w:hAnsi="Trebuchet MS" w:cs="Trebuchet MS"/>
          <w:color w:val="C00000"/>
          <w:sz w:val="20"/>
          <w:szCs w:val="20"/>
        </w:rPr>
        <w:t>Mississauga, ON</w:t>
      </w:r>
    </w:p>
    <w:p w:rsidR="00043F23" w:rsidRDefault="007739BC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Develop and managed NEWS website.</w:t>
      </w:r>
    </w:p>
    <w:p w:rsidR="00043F23" w:rsidRDefault="007739BC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Generated concepts and initial design explorations for new features and other product aspects.</w:t>
      </w:r>
    </w:p>
    <w:p w:rsidR="00043F23" w:rsidRDefault="007739BC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Protected site by designing and installing security precautions.</w:t>
      </w:r>
    </w:p>
    <w:p w:rsidR="00043F23" w:rsidRDefault="007739BC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Worked closely with product managers, visual designers and development team to appropriately evolve designs from concept to launch.</w:t>
      </w:r>
    </w:p>
    <w:p w:rsidR="00E051E7" w:rsidRDefault="00E051E7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Brand design.</w:t>
      </w:r>
    </w:p>
    <w:p w:rsidR="00E051E7" w:rsidRDefault="00E051E7">
      <w:pPr>
        <w:pStyle w:val="ulli"/>
        <w:numPr>
          <w:ilvl w:val="0"/>
          <w:numId w:val="3"/>
        </w:numPr>
        <w:spacing w:line="260" w:lineRule="atLeast"/>
        <w:ind w:left="2840" w:hanging="252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Develop and setup IPTV channel for live streaming. </w:t>
      </w:r>
    </w:p>
    <w:p w:rsidR="00043F23" w:rsidRDefault="007739BC">
      <w:pPr>
        <w:pStyle w:val="divdocumentsinglecolumn"/>
        <w:tabs>
          <w:tab w:val="right" w:pos="10620"/>
        </w:tabs>
        <w:spacing w:before="160" w:line="260" w:lineRule="atLeast"/>
        <w:ind w:left="2200"/>
        <w:rPr>
          <w:rFonts w:ascii="Trebuchet MS" w:eastAsia="Trebuchet MS" w:hAnsi="Trebuchet MS" w:cs="Trebuchet MS"/>
          <w:sz w:val="20"/>
          <w:szCs w:val="20"/>
        </w:rPr>
      </w:pPr>
      <w:r>
        <w:rPr>
          <w:rStyle w:val="spanjobtitle"/>
          <w:rFonts w:ascii="Trebuchet MS" w:eastAsia="Trebuchet MS" w:hAnsi="Trebuchet MS" w:cs="Trebuchet MS"/>
          <w:sz w:val="20"/>
          <w:szCs w:val="20"/>
        </w:rPr>
        <w:t xml:space="preserve">Marketing </w:t>
      </w:r>
      <w:r w:rsidR="00B22892">
        <w:rPr>
          <w:rStyle w:val="spanjobtitle"/>
          <w:rFonts w:ascii="Trebuchet MS" w:eastAsia="Trebuchet MS" w:hAnsi="Trebuchet MS" w:cs="Trebuchet MS"/>
          <w:sz w:val="20"/>
          <w:szCs w:val="20"/>
        </w:rPr>
        <w:t>Manager,</w:t>
      </w:r>
      <w:r>
        <w:rPr>
          <w:rStyle w:val="spanjobtitle"/>
          <w:rFonts w:ascii="Trebuchet MS" w:eastAsia="Trebuchet MS" w:hAnsi="Trebuchet MS" w:cs="Trebuchet MS"/>
          <w:sz w:val="20"/>
          <w:szCs w:val="20"/>
        </w:rPr>
        <w:t xml:space="preserve"> Web Developer</w:t>
      </w:r>
      <w:r>
        <w:rPr>
          <w:rStyle w:val="singlecolumnspanpaddedlinenth-child1"/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Style w:val="datesWrapper"/>
          <w:rFonts w:ascii="Trebuchet MS" w:eastAsia="Trebuchet MS" w:hAnsi="Trebuchet MS" w:cs="Trebuchet MS"/>
          <w:sz w:val="20"/>
          <w:szCs w:val="20"/>
        </w:rPr>
        <w:tab/>
        <w:t xml:space="preserve"> 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Oct 2005 to Oct 2016</w:t>
      </w:r>
      <w:r>
        <w:rPr>
          <w:rStyle w:val="datesWrapper"/>
          <w:rFonts w:ascii="Trebuchet MS" w:eastAsia="Trebuchet MS" w:hAnsi="Trebuchet MS" w:cs="Trebuchet MS"/>
          <w:sz w:val="20"/>
          <w:szCs w:val="20"/>
        </w:rPr>
        <w:t xml:space="preserve"> </w:t>
      </w:r>
    </w:p>
    <w:p w:rsidR="00043F23" w:rsidRPr="00B80427" w:rsidRDefault="007739BC">
      <w:pPr>
        <w:pStyle w:val="spanpaddedline"/>
        <w:spacing w:line="260" w:lineRule="atLeast"/>
        <w:ind w:left="2200"/>
        <w:rPr>
          <w:rFonts w:ascii="Trebuchet MS" w:eastAsia="Trebuchet MS" w:hAnsi="Trebuchet MS" w:cs="Trebuchet MS"/>
          <w:color w:val="C00000"/>
          <w:sz w:val="20"/>
          <w:szCs w:val="20"/>
        </w:rPr>
      </w:pPr>
      <w:r w:rsidRPr="00B80427">
        <w:rPr>
          <w:rStyle w:val="spancompanyname"/>
          <w:rFonts w:ascii="Trebuchet MS" w:eastAsia="Trebuchet MS" w:hAnsi="Trebuchet MS" w:cs="Trebuchet MS"/>
          <w:color w:val="C00000"/>
          <w:sz w:val="20"/>
          <w:szCs w:val="20"/>
        </w:rPr>
        <w:t>Top servers Canada</w:t>
      </w:r>
      <w:r w:rsidRPr="00B80427">
        <w:rPr>
          <w:rStyle w:val="spanhypenfont"/>
          <w:rFonts w:ascii="Trebuchet MS" w:eastAsia="Trebuchet MS" w:hAnsi="Trebuchet MS" w:cs="Trebuchet MS"/>
          <w:color w:val="C00000"/>
        </w:rPr>
        <w:t xml:space="preserve"> </w:t>
      </w:r>
      <w:r w:rsidRPr="00B80427">
        <w:rPr>
          <w:rStyle w:val="spanhypenfont"/>
          <w:rFonts w:ascii="MS Mincho" w:eastAsia="MS Mincho" w:hAnsi="MS Mincho" w:cs="MS Mincho"/>
          <w:color w:val="C00000"/>
        </w:rPr>
        <w:t>－</w:t>
      </w:r>
      <w:r w:rsidRPr="00B80427">
        <w:rPr>
          <w:rStyle w:val="spanhypenfont"/>
          <w:rFonts w:ascii="Trebuchet MS" w:eastAsia="Trebuchet MS" w:hAnsi="Trebuchet MS" w:cs="Trebuchet MS"/>
          <w:color w:val="C00000"/>
        </w:rPr>
        <w:t xml:space="preserve"> </w:t>
      </w:r>
      <w:r w:rsidRPr="00B80427">
        <w:rPr>
          <w:rStyle w:val="span"/>
          <w:rFonts w:ascii="Trebuchet MS" w:eastAsia="Trebuchet MS" w:hAnsi="Trebuchet MS" w:cs="Trebuchet MS"/>
          <w:color w:val="C00000"/>
          <w:sz w:val="20"/>
          <w:szCs w:val="20"/>
        </w:rPr>
        <w:t>Toronto, ON</w:t>
      </w:r>
    </w:p>
    <w:p w:rsidR="00043F23" w:rsidRDefault="007739BC">
      <w:pPr>
        <w:pStyle w:val="ulli"/>
        <w:numPr>
          <w:ilvl w:val="0"/>
          <w:numId w:val="4"/>
        </w:numPr>
        <w:spacing w:line="260" w:lineRule="atLeast"/>
        <w:ind w:left="2840" w:hanging="252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Updated and managed existing website properties for a </w:t>
      </w:r>
      <w:r w:rsidR="00B22892">
        <w:rPr>
          <w:rFonts w:ascii="Trebuchet MS" w:eastAsia="Trebuchet MS" w:hAnsi="Trebuchet MS" w:cs="Trebuchet MS"/>
          <w:sz w:val="20"/>
          <w:szCs w:val="20"/>
        </w:rPr>
        <w:t>Printing.</w:t>
      </w:r>
    </w:p>
    <w:p w:rsidR="00043F23" w:rsidRDefault="007739BC">
      <w:pPr>
        <w:pStyle w:val="ulli"/>
        <w:numPr>
          <w:ilvl w:val="0"/>
          <w:numId w:val="4"/>
        </w:numPr>
        <w:spacing w:line="260" w:lineRule="atLeast"/>
        <w:ind w:left="2840" w:hanging="252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Strategized ways to leverage various communication channels including browser, mobile, tablet, and others.</w:t>
      </w:r>
    </w:p>
    <w:p w:rsidR="00043F23" w:rsidRDefault="007739BC">
      <w:pPr>
        <w:pStyle w:val="ulli"/>
        <w:numPr>
          <w:ilvl w:val="0"/>
          <w:numId w:val="4"/>
        </w:numPr>
        <w:spacing w:line="260" w:lineRule="atLeast"/>
        <w:ind w:left="2840" w:hanging="252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Protected site by designing and installing security precautions.</w:t>
      </w:r>
    </w:p>
    <w:p w:rsidR="00043F23" w:rsidRDefault="00081E3A" w:rsidP="00081E3A">
      <w:pPr>
        <w:pStyle w:val="ulli"/>
        <w:numPr>
          <w:ilvl w:val="0"/>
          <w:numId w:val="4"/>
        </w:numPr>
        <w:spacing w:line="260" w:lineRule="atLeast"/>
        <w:ind w:left="2840" w:hanging="252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Graphics Design.</w:t>
      </w:r>
    </w:p>
    <w:p w:rsidR="00043F23" w:rsidRDefault="007739BC">
      <w:pPr>
        <w:pStyle w:val="ulli"/>
        <w:numPr>
          <w:ilvl w:val="0"/>
          <w:numId w:val="4"/>
        </w:numPr>
        <w:spacing w:line="260" w:lineRule="atLeast"/>
        <w:ind w:left="2840" w:hanging="252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Installed and configured server software and installed programming language.</w:t>
      </w:r>
    </w:p>
    <w:p w:rsidR="00E051E7" w:rsidRPr="00081E3A" w:rsidRDefault="007739BC" w:rsidP="00081E3A">
      <w:pPr>
        <w:pStyle w:val="ulli"/>
        <w:numPr>
          <w:ilvl w:val="0"/>
          <w:numId w:val="4"/>
        </w:numPr>
        <w:spacing w:line="260" w:lineRule="atLeast"/>
        <w:ind w:left="2840" w:hanging="252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Produced sample sites and received feedback about draft sites.  </w:t>
      </w:r>
    </w:p>
    <w:p w:rsidR="00043F23" w:rsidRPr="0061342F" w:rsidRDefault="007739BC">
      <w:pPr>
        <w:pStyle w:val="divdocumentdivsectiontitle"/>
        <w:pBdr>
          <w:bottom w:val="single" w:sz="8" w:space="1" w:color="CC3333"/>
        </w:pBdr>
        <w:spacing w:before="160" w:after="80"/>
        <w:rPr>
          <w:rFonts w:ascii="Trebuchet MS" w:eastAsia="Trebuchet MS" w:hAnsi="Trebuchet MS" w:cs="Trebuchet MS"/>
          <w:b/>
          <w:bCs/>
          <w:color w:val="C00000"/>
        </w:rPr>
      </w:pPr>
      <w:r w:rsidRPr="0061342F">
        <w:rPr>
          <w:rFonts w:ascii="Trebuchet MS" w:eastAsia="Trebuchet MS" w:hAnsi="Trebuchet MS" w:cs="Trebuchet MS"/>
          <w:b/>
          <w:bCs/>
          <w:color w:val="C00000"/>
        </w:rPr>
        <w:t>Education and Training</w:t>
      </w:r>
    </w:p>
    <w:p w:rsidR="00043F23" w:rsidRDefault="007739BC">
      <w:pPr>
        <w:pStyle w:val="divdocumentsinglecolumn"/>
        <w:tabs>
          <w:tab w:val="right" w:pos="10620"/>
        </w:tabs>
        <w:spacing w:line="260" w:lineRule="atLeast"/>
        <w:ind w:left="2200"/>
        <w:rPr>
          <w:rFonts w:ascii="Trebuchet MS" w:eastAsia="Trebuchet MS" w:hAnsi="Trebuchet MS" w:cs="Trebuchet MS"/>
          <w:sz w:val="20"/>
          <w:szCs w:val="20"/>
        </w:rPr>
      </w:pPr>
      <w:r>
        <w:rPr>
          <w:rStyle w:val="spanprogramline"/>
          <w:rFonts w:ascii="Trebuchet MS" w:eastAsia="Trebuchet MS" w:hAnsi="Trebuchet MS" w:cs="Trebuchet MS"/>
          <w:sz w:val="20"/>
          <w:szCs w:val="20"/>
        </w:rPr>
        <w:t xml:space="preserve">Information Technology </w:t>
      </w:r>
      <w:r>
        <w:rPr>
          <w:rStyle w:val="datesWrapper"/>
          <w:rFonts w:ascii="Trebuchet MS" w:eastAsia="Trebuchet MS" w:hAnsi="Trebuchet MS" w:cs="Trebuchet MS"/>
          <w:sz w:val="20"/>
          <w:szCs w:val="20"/>
        </w:rPr>
        <w:tab/>
        <w:t xml:space="preserve"> 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2005</w:t>
      </w:r>
      <w:r>
        <w:rPr>
          <w:rStyle w:val="datesWrapper"/>
          <w:rFonts w:ascii="Trebuchet MS" w:eastAsia="Trebuchet MS" w:hAnsi="Trebuchet MS" w:cs="Trebuchet MS"/>
          <w:sz w:val="20"/>
          <w:szCs w:val="20"/>
        </w:rPr>
        <w:t xml:space="preserve"> </w:t>
      </w:r>
    </w:p>
    <w:p w:rsidR="00043F23" w:rsidRDefault="007739BC">
      <w:pPr>
        <w:pStyle w:val="spanpaddedline"/>
        <w:spacing w:line="260" w:lineRule="atLeast"/>
        <w:ind w:left="2200"/>
        <w:rPr>
          <w:rFonts w:ascii="Trebuchet MS" w:eastAsia="Trebuchet MS" w:hAnsi="Trebuchet MS" w:cs="Trebuchet MS"/>
          <w:sz w:val="20"/>
          <w:szCs w:val="20"/>
        </w:rPr>
      </w:pPr>
      <w:r>
        <w:rPr>
          <w:rStyle w:val="spancompanyname"/>
          <w:rFonts w:ascii="Trebuchet MS" w:eastAsia="Trebuchet MS" w:hAnsi="Trebuchet MS" w:cs="Trebuchet MS"/>
          <w:b w:val="0"/>
          <w:bCs w:val="0"/>
          <w:sz w:val="20"/>
          <w:szCs w:val="20"/>
        </w:rPr>
        <w:t>University of Cambridge</w:t>
      </w:r>
      <w:r>
        <w:rPr>
          <w:rStyle w:val="spanhypenfont"/>
          <w:rFonts w:ascii="Trebuchet MS" w:eastAsia="Trebuchet MS" w:hAnsi="Trebuchet MS" w:cs="Trebuchet MS"/>
        </w:rPr>
        <w:t xml:space="preserve"> </w:t>
      </w:r>
      <w:r>
        <w:rPr>
          <w:rStyle w:val="spanhypenfont"/>
          <w:rFonts w:ascii="MS Mincho" w:eastAsia="MS Mincho" w:hAnsi="MS Mincho" w:cs="MS Mincho"/>
        </w:rPr>
        <w:t>－</w:t>
      </w:r>
      <w:r>
        <w:rPr>
          <w:rStyle w:val="spanhypenfont"/>
          <w:rFonts w:ascii="Trebuchet MS" w:eastAsia="Trebuchet MS" w:hAnsi="Trebuchet MS" w:cs="Trebuchet MS"/>
        </w:rPr>
        <w:t xml:space="preserve"> 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Amman, Jordan</w:t>
      </w:r>
    </w:p>
    <w:p w:rsidR="00043F23" w:rsidRDefault="007739BC">
      <w:pPr>
        <w:pStyle w:val="divdocumentsinglecolumn"/>
        <w:tabs>
          <w:tab w:val="right" w:pos="10620"/>
        </w:tabs>
        <w:spacing w:before="160" w:line="260" w:lineRule="atLeast"/>
        <w:ind w:left="2200"/>
        <w:rPr>
          <w:rFonts w:ascii="Trebuchet MS" w:eastAsia="Trebuchet MS" w:hAnsi="Trebuchet MS" w:cs="Trebuchet MS"/>
          <w:sz w:val="20"/>
          <w:szCs w:val="20"/>
        </w:rPr>
      </w:pPr>
      <w:r>
        <w:rPr>
          <w:rStyle w:val="spanprogramline"/>
          <w:rFonts w:ascii="Trebuchet MS" w:eastAsia="Trebuchet MS" w:hAnsi="Trebuchet MS" w:cs="Trebuchet MS"/>
          <w:sz w:val="20"/>
          <w:szCs w:val="20"/>
        </w:rPr>
        <w:t>Theology and Catholic Media</w:t>
      </w:r>
      <w:r>
        <w:rPr>
          <w:rStyle w:val="singlecolumnspanpaddedlinenth-child1"/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Style w:val="datesWrapper"/>
          <w:rFonts w:ascii="Trebuchet MS" w:eastAsia="Trebuchet MS" w:hAnsi="Trebuchet MS" w:cs="Trebuchet MS"/>
          <w:sz w:val="20"/>
          <w:szCs w:val="20"/>
        </w:rPr>
        <w:tab/>
        <w:t xml:space="preserve"> 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2004</w:t>
      </w:r>
      <w:r>
        <w:rPr>
          <w:rStyle w:val="datesWrapper"/>
          <w:rFonts w:ascii="Trebuchet MS" w:eastAsia="Trebuchet MS" w:hAnsi="Trebuchet MS" w:cs="Trebuchet MS"/>
          <w:sz w:val="20"/>
          <w:szCs w:val="20"/>
        </w:rPr>
        <w:t xml:space="preserve"> </w:t>
      </w:r>
    </w:p>
    <w:p w:rsidR="00043F23" w:rsidRDefault="007739BC">
      <w:pPr>
        <w:pStyle w:val="spanpaddedline"/>
        <w:spacing w:line="260" w:lineRule="atLeast"/>
        <w:ind w:left="2200"/>
        <w:rPr>
          <w:rFonts w:ascii="Trebuchet MS" w:eastAsia="Trebuchet MS" w:hAnsi="Trebuchet MS" w:cs="Trebuchet MS"/>
          <w:sz w:val="20"/>
          <w:szCs w:val="20"/>
        </w:rPr>
      </w:pPr>
      <w:r>
        <w:rPr>
          <w:rStyle w:val="spancompanyname"/>
          <w:rFonts w:ascii="Trebuchet MS" w:eastAsia="Trebuchet MS" w:hAnsi="Trebuchet MS" w:cs="Trebuchet MS"/>
          <w:b w:val="0"/>
          <w:bCs w:val="0"/>
          <w:sz w:val="20"/>
          <w:szCs w:val="20"/>
        </w:rPr>
        <w:t xml:space="preserve">Saint De LaSalle College </w:t>
      </w:r>
      <w:r>
        <w:rPr>
          <w:rStyle w:val="spanhypenfont"/>
          <w:rFonts w:ascii="MS Mincho" w:eastAsia="MS Mincho" w:hAnsi="MS Mincho" w:cs="MS Mincho"/>
        </w:rPr>
        <w:t>－</w:t>
      </w:r>
      <w:r>
        <w:rPr>
          <w:rStyle w:val="spanhypenfont"/>
          <w:rFonts w:ascii="Trebuchet MS" w:eastAsia="Trebuchet MS" w:hAnsi="Trebuchet MS" w:cs="Trebuchet MS"/>
        </w:rPr>
        <w:t xml:space="preserve"> 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Amman, Jordan</w:t>
      </w:r>
    </w:p>
    <w:p w:rsidR="00043F23" w:rsidRDefault="007739BC">
      <w:pPr>
        <w:pStyle w:val="p"/>
        <w:spacing w:line="260" w:lineRule="atLeast"/>
        <w:ind w:left="220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Catholic Website Webmaster</w:t>
      </w:r>
    </w:p>
    <w:p w:rsidR="00043F23" w:rsidRDefault="007739BC">
      <w:pPr>
        <w:pStyle w:val="divdocumentsinglecolumn"/>
        <w:tabs>
          <w:tab w:val="right" w:pos="10620"/>
        </w:tabs>
        <w:spacing w:before="160" w:line="260" w:lineRule="atLeast"/>
        <w:ind w:left="2200"/>
        <w:rPr>
          <w:rFonts w:ascii="Trebuchet MS" w:eastAsia="Trebuchet MS" w:hAnsi="Trebuchet MS" w:cs="Trebuchet MS"/>
          <w:sz w:val="20"/>
          <w:szCs w:val="20"/>
        </w:rPr>
      </w:pPr>
      <w:r>
        <w:rPr>
          <w:rStyle w:val="spandegree"/>
          <w:rFonts w:ascii="Trebuchet MS" w:eastAsia="Trebuchet MS" w:hAnsi="Trebuchet MS" w:cs="Trebuchet MS"/>
          <w:sz w:val="20"/>
          <w:szCs w:val="20"/>
        </w:rPr>
        <w:t>GED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 xml:space="preserve">, </w:t>
      </w:r>
      <w:r>
        <w:rPr>
          <w:rStyle w:val="spanprogramline"/>
          <w:rFonts w:ascii="Trebuchet MS" w:eastAsia="Trebuchet MS" w:hAnsi="Trebuchet MS" w:cs="Trebuchet MS"/>
          <w:sz w:val="20"/>
          <w:szCs w:val="20"/>
        </w:rPr>
        <w:t xml:space="preserve">System Engineering </w:t>
      </w:r>
      <w:r>
        <w:rPr>
          <w:rStyle w:val="datesWrapper"/>
          <w:rFonts w:ascii="Trebuchet MS" w:eastAsia="Trebuchet MS" w:hAnsi="Trebuchet MS" w:cs="Trebuchet MS"/>
          <w:sz w:val="20"/>
          <w:szCs w:val="20"/>
        </w:rPr>
        <w:tab/>
        <w:t xml:space="preserve"> 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2006</w:t>
      </w:r>
      <w:r>
        <w:rPr>
          <w:rStyle w:val="datesWrapper"/>
          <w:rFonts w:ascii="Trebuchet MS" w:eastAsia="Trebuchet MS" w:hAnsi="Trebuchet MS" w:cs="Trebuchet MS"/>
          <w:sz w:val="20"/>
          <w:szCs w:val="20"/>
        </w:rPr>
        <w:t xml:space="preserve"> </w:t>
      </w:r>
    </w:p>
    <w:p w:rsidR="00043F23" w:rsidRDefault="007739BC">
      <w:pPr>
        <w:pStyle w:val="spanpaddedline"/>
        <w:spacing w:line="260" w:lineRule="atLeast"/>
        <w:ind w:left="2200"/>
        <w:rPr>
          <w:rFonts w:ascii="Trebuchet MS" w:eastAsia="Trebuchet MS" w:hAnsi="Trebuchet MS" w:cs="Trebuchet MS"/>
          <w:sz w:val="20"/>
          <w:szCs w:val="20"/>
        </w:rPr>
      </w:pPr>
      <w:r>
        <w:rPr>
          <w:rStyle w:val="spancompanyname"/>
          <w:rFonts w:ascii="Trebuchet MS" w:eastAsia="Trebuchet MS" w:hAnsi="Trebuchet MS" w:cs="Trebuchet MS"/>
          <w:b w:val="0"/>
          <w:bCs w:val="0"/>
          <w:sz w:val="20"/>
          <w:szCs w:val="20"/>
        </w:rPr>
        <w:t>Microsoft</w:t>
      </w:r>
      <w:r>
        <w:rPr>
          <w:rStyle w:val="spanhypenfont"/>
          <w:rFonts w:ascii="Trebuchet MS" w:eastAsia="Trebuchet MS" w:hAnsi="Trebuchet MS" w:cs="Trebuchet MS"/>
        </w:rPr>
        <w:t xml:space="preserve"> </w:t>
      </w:r>
      <w:r>
        <w:rPr>
          <w:rStyle w:val="spanhypenfont"/>
          <w:rFonts w:ascii="MS Mincho" w:eastAsia="MS Mincho" w:hAnsi="MS Mincho" w:cs="MS Mincho"/>
        </w:rPr>
        <w:t>－</w:t>
      </w:r>
      <w:r>
        <w:rPr>
          <w:rStyle w:val="spanhypenfont"/>
          <w:rFonts w:ascii="Trebuchet MS" w:eastAsia="Trebuchet MS" w:hAnsi="Trebuchet MS" w:cs="Trebuchet MS"/>
        </w:rPr>
        <w:t xml:space="preserve"> </w:t>
      </w:r>
      <w:r>
        <w:rPr>
          <w:rStyle w:val="span"/>
          <w:rFonts w:ascii="Trebuchet MS" w:eastAsia="Trebuchet MS" w:hAnsi="Trebuchet MS" w:cs="Trebuchet MS"/>
          <w:sz w:val="20"/>
          <w:szCs w:val="20"/>
        </w:rPr>
        <w:t>Amman, Jordan</w:t>
      </w:r>
    </w:p>
    <w:p w:rsidR="00043F23" w:rsidRDefault="007739BC">
      <w:pPr>
        <w:pStyle w:val="p"/>
        <w:spacing w:line="260" w:lineRule="atLeast"/>
        <w:ind w:left="220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Server administrator MCSE</w:t>
      </w:r>
    </w:p>
    <w:p w:rsidR="00043F23" w:rsidRDefault="007739BC">
      <w:pPr>
        <w:pStyle w:val="p"/>
        <w:spacing w:line="260" w:lineRule="atLeast"/>
        <w:ind w:left="220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IT Support MCSA</w:t>
      </w:r>
    </w:p>
    <w:p w:rsidR="0061342F" w:rsidRDefault="007739BC" w:rsidP="0061342F">
      <w:pPr>
        <w:pStyle w:val="p"/>
        <w:spacing w:line="260" w:lineRule="atLeast"/>
        <w:ind w:left="220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Microsoft Certified </w:t>
      </w:r>
      <w:r w:rsidR="00B22892">
        <w:rPr>
          <w:rFonts w:ascii="Trebuchet MS" w:eastAsia="Trebuchet MS" w:hAnsi="Trebuchet MS" w:cs="Trebuchet MS"/>
          <w:sz w:val="20"/>
          <w:szCs w:val="20"/>
        </w:rPr>
        <w:t>System</w:t>
      </w:r>
      <w:r>
        <w:rPr>
          <w:rFonts w:ascii="Trebuchet MS" w:eastAsia="Trebuchet MS" w:hAnsi="Trebuchet MS" w:cs="Trebuchet MS"/>
          <w:sz w:val="20"/>
          <w:szCs w:val="20"/>
        </w:rPr>
        <w:t xml:space="preserve"> Engineer </w:t>
      </w:r>
    </w:p>
    <w:p w:rsidR="0061342F" w:rsidRDefault="0061342F" w:rsidP="0061342F">
      <w:pPr>
        <w:pStyle w:val="p"/>
        <w:spacing w:line="260" w:lineRule="atLeast"/>
        <w:ind w:left="2200"/>
        <w:rPr>
          <w:rFonts w:ascii="Trebuchet MS" w:eastAsia="Trebuchet MS" w:hAnsi="Trebuchet MS" w:cs="Trebuchet MS"/>
          <w:sz w:val="20"/>
          <w:szCs w:val="20"/>
        </w:rPr>
      </w:pPr>
    </w:p>
    <w:p w:rsidR="0061342F" w:rsidRDefault="0061342F" w:rsidP="0061342F">
      <w:pPr>
        <w:pStyle w:val="p"/>
        <w:spacing w:line="260" w:lineRule="atLeast"/>
        <w:ind w:left="2200"/>
        <w:rPr>
          <w:rFonts w:ascii="Trebuchet MS" w:eastAsia="Trebuchet MS" w:hAnsi="Trebuchet MS" w:cs="Trebuchet MS"/>
          <w:sz w:val="20"/>
          <w:szCs w:val="20"/>
        </w:rPr>
      </w:pPr>
    </w:p>
    <w:p w:rsidR="0061342F" w:rsidRDefault="0061342F" w:rsidP="0061342F">
      <w:pPr>
        <w:pStyle w:val="p"/>
        <w:spacing w:line="260" w:lineRule="atLeast"/>
        <w:ind w:left="2200"/>
        <w:rPr>
          <w:rFonts w:ascii="Trebuchet MS" w:eastAsia="Trebuchet MS" w:hAnsi="Trebuchet MS" w:cs="Trebuchet MS"/>
          <w:sz w:val="20"/>
          <w:szCs w:val="20"/>
        </w:rPr>
      </w:pPr>
    </w:p>
    <w:p w:rsidR="0061342F" w:rsidRDefault="0061342F" w:rsidP="0061342F">
      <w:pPr>
        <w:pStyle w:val="p"/>
        <w:spacing w:line="260" w:lineRule="atLeast"/>
        <w:ind w:left="2200"/>
        <w:rPr>
          <w:rFonts w:ascii="Trebuchet MS" w:eastAsia="Trebuchet MS" w:hAnsi="Trebuchet MS" w:cs="Trebuchet MS"/>
          <w:sz w:val="20"/>
          <w:szCs w:val="20"/>
        </w:rPr>
      </w:pPr>
    </w:p>
    <w:p w:rsidR="00BF1E2A" w:rsidRDefault="00BF1E2A" w:rsidP="00BF1E2A">
      <w:pPr>
        <w:pStyle w:val="divdocumentdivsectiontitle"/>
        <w:pBdr>
          <w:bottom w:val="single" w:sz="8" w:space="1" w:color="CC3333"/>
        </w:pBdr>
        <w:spacing w:before="160" w:after="80"/>
        <w:rPr>
          <w:rFonts w:ascii="Trebuchet MS" w:eastAsia="Trebuchet MS" w:hAnsi="Trebuchet MS" w:cs="Trebuchet MS"/>
          <w:b/>
          <w:bCs/>
          <w:color w:val="666666"/>
        </w:rPr>
      </w:pPr>
      <w:r w:rsidRPr="0061342F">
        <w:rPr>
          <w:rFonts w:ascii="Trebuchet MS" w:eastAsia="Trebuchet MS" w:hAnsi="Trebuchet MS" w:cs="Trebuchet MS"/>
          <w:b/>
          <w:bCs/>
          <w:color w:val="C00000"/>
        </w:rPr>
        <w:t>Website design</w:t>
      </w:r>
      <w:r>
        <w:rPr>
          <w:rFonts w:ascii="Trebuchet MS" w:eastAsia="Trebuchet MS" w:hAnsi="Trebuchet MS" w:cs="Trebuchet MS"/>
          <w:b/>
          <w:bCs/>
          <w:color w:val="666666"/>
        </w:rPr>
        <w:t xml:space="preserve"> Skills</w:t>
      </w:r>
    </w:p>
    <w:p w:rsidR="00043F23" w:rsidRDefault="00B22892" w:rsidP="00B22892">
      <w:pPr>
        <w:pStyle w:val="ulli"/>
        <w:numPr>
          <w:ilvl w:val="0"/>
          <w:numId w:val="5"/>
        </w:numPr>
        <w:pBdr>
          <w:left w:val="none" w:sz="0" w:space="0" w:color="auto"/>
        </w:pBdr>
        <w:spacing w:line="260" w:lineRule="atLeast"/>
        <w:ind w:left="2840" w:hanging="252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Create professional websites using the last technology and styling software.</w:t>
      </w:r>
    </w:p>
    <w:p w:rsidR="00B22892" w:rsidRDefault="00B22892" w:rsidP="00B22892">
      <w:pPr>
        <w:pStyle w:val="ulli"/>
        <w:numPr>
          <w:ilvl w:val="0"/>
          <w:numId w:val="5"/>
        </w:numPr>
        <w:spacing w:line="260" w:lineRule="atLeast"/>
        <w:ind w:left="2840" w:hanging="252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Design high quality graphic for web interface. </w:t>
      </w:r>
    </w:p>
    <w:p w:rsidR="00043F23" w:rsidRDefault="00B22892" w:rsidP="00B22892">
      <w:pPr>
        <w:pStyle w:val="ulli"/>
        <w:numPr>
          <w:ilvl w:val="0"/>
          <w:numId w:val="5"/>
        </w:numPr>
        <w:spacing w:line="260" w:lineRule="atLeast"/>
        <w:ind w:left="2840" w:hanging="252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Create online application.</w:t>
      </w:r>
    </w:p>
    <w:p w:rsidR="00043F23" w:rsidRPr="00B22892" w:rsidRDefault="007739BC" w:rsidP="00E051E7">
      <w:pPr>
        <w:pStyle w:val="ulli"/>
        <w:numPr>
          <w:ilvl w:val="0"/>
          <w:numId w:val="5"/>
        </w:numPr>
        <w:spacing w:line="260" w:lineRule="atLeast"/>
        <w:ind w:left="2840" w:hanging="252"/>
        <w:rPr>
          <w:rFonts w:ascii="Trebuchet MS" w:eastAsia="Trebuchet MS" w:hAnsi="Trebuchet MS" w:cs="Trebuchet MS"/>
          <w:sz w:val="20"/>
          <w:szCs w:val="20"/>
        </w:rPr>
      </w:pPr>
      <w:r w:rsidRPr="00B22892">
        <w:rPr>
          <w:rFonts w:ascii="Trebuchet MS" w:eastAsia="Trebuchet MS" w:hAnsi="Trebuchet MS" w:cs="Trebuchet MS"/>
          <w:sz w:val="20"/>
          <w:szCs w:val="20"/>
        </w:rPr>
        <w:t>Collaborated with marketing and business development groups for collateral needs by creating page layout designs for flyers, data sheets, CD covers and other printed materials.</w:t>
      </w:r>
    </w:p>
    <w:p w:rsidR="00043F23" w:rsidRDefault="007739BC">
      <w:pPr>
        <w:pStyle w:val="ulli"/>
        <w:numPr>
          <w:ilvl w:val="0"/>
          <w:numId w:val="5"/>
        </w:numPr>
        <w:spacing w:line="260" w:lineRule="atLeast"/>
        <w:ind w:left="2840" w:hanging="252"/>
        <w:rPr>
          <w:rFonts w:ascii="Trebuchet MS" w:eastAsia="Trebuchet MS" w:hAnsi="Trebuchet MS" w:cs="Trebuchet MS"/>
          <w:sz w:val="20"/>
          <w:szCs w:val="20"/>
        </w:rPr>
      </w:pPr>
      <w:r>
        <w:rPr>
          <w:rStyle w:val="em"/>
          <w:rFonts w:ascii="Trebuchet MS" w:eastAsia="Trebuchet MS" w:hAnsi="Trebuchet MS" w:cs="Trebuchet MS"/>
          <w:i/>
          <w:iCs/>
          <w:sz w:val="20"/>
          <w:szCs w:val="20"/>
        </w:rPr>
        <w:t>Website Design</w:t>
      </w:r>
      <w:r>
        <w:rPr>
          <w:rStyle w:val="em"/>
          <w:rFonts w:ascii="Trebuchet MS" w:eastAsia="Trebuchet MS" w:hAnsi="Trebuchet MS" w:cs="Trebuchet MS"/>
          <w:i/>
          <w:iCs/>
          <w:sz w:val="20"/>
          <w:szCs w:val="20"/>
        </w:rPr>
        <w:br/>
      </w:r>
      <w:r>
        <w:rPr>
          <w:rFonts w:ascii="Trebuchet MS" w:eastAsia="Trebuchet MS" w:hAnsi="Trebuchet MS" w:cs="Trebuchet MS"/>
          <w:sz w:val="20"/>
          <w:szCs w:val="20"/>
        </w:rPr>
        <w:t>Created accent graphics, banner ads, icons, animations and logos using Photoshop and Illustrator.</w:t>
      </w:r>
    </w:p>
    <w:p w:rsidR="00043F23" w:rsidRDefault="00E051E7">
      <w:pPr>
        <w:pStyle w:val="ulli"/>
        <w:numPr>
          <w:ilvl w:val="0"/>
          <w:numId w:val="5"/>
        </w:numPr>
        <w:spacing w:line="260" w:lineRule="atLeast"/>
        <w:ind w:left="2840" w:hanging="252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Website security and malware.</w:t>
      </w:r>
    </w:p>
    <w:p w:rsidR="00E051E7" w:rsidRDefault="00E051E7">
      <w:pPr>
        <w:pStyle w:val="ulli"/>
        <w:numPr>
          <w:ilvl w:val="0"/>
          <w:numId w:val="5"/>
        </w:numPr>
        <w:spacing w:line="260" w:lineRule="atLeast"/>
        <w:ind w:left="2840" w:hanging="252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Install and setup plugins for WordPress and Joomla.</w:t>
      </w:r>
    </w:p>
    <w:p w:rsidR="00E051E7" w:rsidRDefault="00E051E7">
      <w:pPr>
        <w:pStyle w:val="ulli"/>
        <w:numPr>
          <w:ilvl w:val="0"/>
          <w:numId w:val="5"/>
        </w:numPr>
        <w:spacing w:line="260" w:lineRule="atLeast"/>
        <w:ind w:left="2840" w:hanging="252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Custom theme for WordPress and Joomla.</w:t>
      </w:r>
    </w:p>
    <w:p w:rsidR="00816120" w:rsidRDefault="00816120" w:rsidP="00816120">
      <w:pPr>
        <w:pStyle w:val="ulli"/>
        <w:spacing w:line="260" w:lineRule="atLeast"/>
        <w:ind w:left="2840"/>
        <w:rPr>
          <w:rFonts w:ascii="Trebuchet MS" w:eastAsia="Trebuchet MS" w:hAnsi="Trebuchet MS" w:cs="Trebuchet MS"/>
          <w:sz w:val="20"/>
          <w:szCs w:val="20"/>
        </w:rPr>
      </w:pPr>
    </w:p>
    <w:p w:rsidR="00BF1E2A" w:rsidRDefault="00BF1E2A" w:rsidP="00BF1E2A">
      <w:pPr>
        <w:pStyle w:val="divdocumentdivsectiontitle"/>
        <w:pBdr>
          <w:bottom w:val="single" w:sz="8" w:space="1" w:color="CC3333"/>
        </w:pBdr>
        <w:spacing w:before="160" w:after="80"/>
        <w:rPr>
          <w:rFonts w:ascii="Trebuchet MS" w:eastAsia="Trebuchet MS" w:hAnsi="Trebuchet MS" w:cs="Trebuchet MS"/>
          <w:b/>
          <w:bCs/>
          <w:color w:val="666666"/>
        </w:rPr>
      </w:pPr>
      <w:r w:rsidRPr="0061342F">
        <w:rPr>
          <w:rFonts w:ascii="Trebuchet MS" w:eastAsia="Trebuchet MS" w:hAnsi="Trebuchet MS" w:cs="Trebuchet MS"/>
          <w:b/>
          <w:bCs/>
          <w:color w:val="C00000"/>
        </w:rPr>
        <w:t>Web development</w:t>
      </w:r>
      <w:r>
        <w:rPr>
          <w:rFonts w:ascii="Trebuchet MS" w:eastAsia="Trebuchet MS" w:hAnsi="Trebuchet MS" w:cs="Trebuchet MS"/>
          <w:b/>
          <w:bCs/>
          <w:color w:val="666666"/>
        </w:rPr>
        <w:t xml:space="preserve"> Skills</w:t>
      </w:r>
    </w:p>
    <w:tbl>
      <w:tblPr>
        <w:tblStyle w:val="divdocumenttable"/>
        <w:tblW w:w="0" w:type="auto"/>
        <w:tblInd w:w="220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18"/>
        <w:gridCol w:w="4218"/>
      </w:tblGrid>
      <w:tr w:rsidR="00BF1E2A" w:rsidTr="009014BB">
        <w:tc>
          <w:tcPr>
            <w:tcW w:w="4218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BF1E2A" w:rsidRDefault="00BF1E2A" w:rsidP="00BF1E2A">
            <w:pPr>
              <w:pStyle w:val="ulli"/>
              <w:numPr>
                <w:ilvl w:val="0"/>
                <w:numId w:val="1"/>
              </w:numPr>
              <w:spacing w:line="260" w:lineRule="atLeast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E-commerce.</w:t>
            </w:r>
          </w:p>
          <w:p w:rsidR="00BF1E2A" w:rsidRDefault="00BF1E2A" w:rsidP="00BF1E2A">
            <w:pPr>
              <w:pStyle w:val="ulli"/>
              <w:numPr>
                <w:ilvl w:val="0"/>
                <w:numId w:val="1"/>
              </w:numPr>
              <w:spacing w:line="260" w:lineRule="atLeast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WordPress.</w:t>
            </w:r>
          </w:p>
          <w:p w:rsidR="00BF1E2A" w:rsidRDefault="00BF1E2A" w:rsidP="00BF1E2A">
            <w:pPr>
              <w:pStyle w:val="ulli"/>
              <w:numPr>
                <w:ilvl w:val="0"/>
                <w:numId w:val="1"/>
              </w:numPr>
              <w:spacing w:line="260" w:lineRule="atLeast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B92D5E">
              <w:rPr>
                <w:rFonts w:ascii="Trebuchet MS" w:eastAsia="Trebuchet MS" w:hAnsi="Trebuchet MS" w:cs="Trebuchet MS"/>
                <w:sz w:val="20"/>
                <w:szCs w:val="20"/>
              </w:rPr>
              <w:t>Google Analytics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.</w:t>
            </w:r>
          </w:p>
          <w:p w:rsidR="00581284" w:rsidRPr="00581284" w:rsidRDefault="00BF1E2A" w:rsidP="00E11FE9">
            <w:pPr>
              <w:pStyle w:val="ulli"/>
              <w:numPr>
                <w:ilvl w:val="0"/>
                <w:numId w:val="1"/>
              </w:numPr>
              <w:spacing w:line="260" w:lineRule="atLeast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581284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CSS3 and HTML5 </w:t>
            </w:r>
          </w:p>
          <w:p w:rsidR="00BF1E2A" w:rsidRPr="00581284" w:rsidRDefault="00BF1E2A" w:rsidP="00E11FE9">
            <w:pPr>
              <w:pStyle w:val="ulli"/>
              <w:numPr>
                <w:ilvl w:val="0"/>
                <w:numId w:val="1"/>
              </w:numPr>
              <w:spacing w:line="260" w:lineRule="atLeast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581284">
              <w:rPr>
                <w:rFonts w:ascii="Trebuchet MS" w:eastAsia="Trebuchet MS" w:hAnsi="Trebuchet MS" w:cs="Trebuchet MS"/>
                <w:sz w:val="20"/>
                <w:szCs w:val="20"/>
              </w:rPr>
              <w:t>Search engine optimization.</w:t>
            </w:r>
          </w:p>
          <w:p w:rsidR="00BF1E2A" w:rsidRDefault="00BF1E2A" w:rsidP="00BF1E2A">
            <w:pPr>
              <w:pStyle w:val="ulli"/>
              <w:numPr>
                <w:ilvl w:val="0"/>
                <w:numId w:val="1"/>
              </w:numPr>
              <w:spacing w:line="260" w:lineRule="atLeast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Web security.</w:t>
            </w:r>
          </w:p>
          <w:p w:rsidR="00BF1E2A" w:rsidRPr="00BF1E2A" w:rsidRDefault="00BF1E2A" w:rsidP="00BF1E2A">
            <w:pPr>
              <w:pStyle w:val="ulli"/>
              <w:numPr>
                <w:ilvl w:val="0"/>
                <w:numId w:val="1"/>
              </w:numPr>
              <w:spacing w:line="260" w:lineRule="atLeast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BF1E2A">
              <w:rPr>
                <w:rFonts w:ascii="Trebuchet MS" w:eastAsia="Trebuchet MS" w:hAnsi="Trebuchet MS" w:cs="Trebuchet MS"/>
                <w:sz w:val="20"/>
                <w:szCs w:val="20"/>
              </w:rPr>
              <w:t>Online Payment Getaway.</w:t>
            </w:r>
          </w:p>
          <w:p w:rsidR="00BF1E2A" w:rsidRPr="00BF1E2A" w:rsidRDefault="00BF1E2A" w:rsidP="00BF1E2A">
            <w:pPr>
              <w:pStyle w:val="ulli"/>
              <w:spacing w:line="260" w:lineRule="atLeast"/>
              <w:ind w:left="720"/>
              <w:rPr>
                <w:rFonts w:ascii="Trebuchet MS" w:eastAsia="Trebuchet MS" w:hAnsi="Trebuchet MS" w:cs="Trebuchet MS"/>
                <w:sz w:val="20"/>
                <w:szCs w:val="20"/>
              </w:rPr>
            </w:pPr>
          </w:p>
        </w:tc>
        <w:tc>
          <w:tcPr>
            <w:tcW w:w="4218" w:type="dxa"/>
            <w:tcBorders>
              <w:left w:val="single" w:sz="8" w:space="0" w:color="FEFDFD"/>
            </w:tcBorders>
            <w:noWrap/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:rsidR="00BF1E2A" w:rsidRDefault="00BF1E2A" w:rsidP="009014BB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Joomla Developer.</w:t>
            </w:r>
          </w:p>
          <w:p w:rsidR="00BF1E2A" w:rsidRDefault="00BF1E2A" w:rsidP="009014BB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Web Servers WHM.</w:t>
            </w:r>
          </w:p>
          <w:p w:rsidR="00BF1E2A" w:rsidRDefault="00BF1E2A" w:rsidP="00BF1E2A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Digital photography</w:t>
            </w:r>
          </w:p>
          <w:p w:rsidR="00BF1E2A" w:rsidRDefault="00BF1E2A" w:rsidP="00BF1E2A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Coloring and Styling.</w:t>
            </w:r>
          </w:p>
          <w:p w:rsidR="00BF1E2A" w:rsidRDefault="00BF1E2A" w:rsidP="00BF1E2A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Online marketing.</w:t>
            </w:r>
          </w:p>
          <w:p w:rsidR="00BF1E2A" w:rsidRDefault="00BF1E2A" w:rsidP="00BF1E2A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Domain and SSL.</w:t>
            </w:r>
          </w:p>
          <w:p w:rsidR="00BF1E2A" w:rsidRPr="0061342F" w:rsidRDefault="00BF1E2A" w:rsidP="0061342F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Social media connect.</w:t>
            </w:r>
          </w:p>
        </w:tc>
      </w:tr>
    </w:tbl>
    <w:p w:rsidR="00BF1E2A" w:rsidRDefault="00BF1E2A" w:rsidP="00BF1E2A">
      <w:pPr>
        <w:pStyle w:val="divdocumentdivsectiontitle"/>
        <w:pBdr>
          <w:bottom w:val="single" w:sz="8" w:space="1" w:color="CC3333"/>
        </w:pBdr>
        <w:spacing w:before="160" w:after="80"/>
        <w:rPr>
          <w:rFonts w:ascii="Trebuchet MS" w:eastAsia="Trebuchet MS" w:hAnsi="Trebuchet MS" w:cs="Trebuchet MS"/>
          <w:b/>
          <w:bCs/>
          <w:color w:val="666666"/>
        </w:rPr>
      </w:pPr>
      <w:r w:rsidRPr="0061342F">
        <w:rPr>
          <w:rFonts w:ascii="Trebuchet MS" w:eastAsia="Trebuchet MS" w:hAnsi="Trebuchet MS" w:cs="Trebuchet MS"/>
          <w:b/>
          <w:bCs/>
          <w:color w:val="C00000"/>
        </w:rPr>
        <w:t>Graphic</w:t>
      </w:r>
      <w:r>
        <w:rPr>
          <w:rFonts w:ascii="Trebuchet MS" w:eastAsia="Trebuchet MS" w:hAnsi="Trebuchet MS" w:cs="Trebuchet MS"/>
          <w:b/>
          <w:bCs/>
          <w:color w:val="666666"/>
        </w:rPr>
        <w:t xml:space="preserve"> design &amp; Digital media Skills</w:t>
      </w:r>
    </w:p>
    <w:tbl>
      <w:tblPr>
        <w:tblStyle w:val="divdocumenttable"/>
        <w:tblW w:w="0" w:type="auto"/>
        <w:tblInd w:w="220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18"/>
        <w:gridCol w:w="4218"/>
      </w:tblGrid>
      <w:tr w:rsidR="00BF1E2A" w:rsidTr="009014BB">
        <w:tc>
          <w:tcPr>
            <w:tcW w:w="421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BF1E2A" w:rsidRDefault="00BF1E2A" w:rsidP="009014BB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9E76D5">
              <w:rPr>
                <w:rFonts w:ascii="Trebuchet MS" w:eastAsia="Trebuchet MS" w:hAnsi="Trebuchet MS" w:cs="Trebuchet MS"/>
                <w:sz w:val="20"/>
                <w:szCs w:val="20"/>
              </w:rPr>
              <w:t>Adobe creative suite</w:t>
            </w:r>
          </w:p>
          <w:p w:rsidR="00BF1E2A" w:rsidRDefault="00BF1E2A" w:rsidP="009014BB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Logo creation</w:t>
            </w:r>
          </w:p>
          <w:p w:rsidR="00BF1E2A" w:rsidRDefault="00BF1E2A" w:rsidP="009014BB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Project coordination</w:t>
            </w:r>
          </w:p>
          <w:p w:rsidR="00BF1E2A" w:rsidRDefault="00BF1E2A" w:rsidP="009014BB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Advertising familiarity</w:t>
            </w:r>
          </w:p>
          <w:p w:rsidR="00BF1E2A" w:rsidRDefault="00BF1E2A" w:rsidP="009014BB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Photography background</w:t>
            </w:r>
          </w:p>
          <w:p w:rsidR="00BF1E2A" w:rsidRDefault="00BF1E2A" w:rsidP="009014BB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Corporate branding</w:t>
            </w:r>
          </w:p>
          <w:p w:rsidR="00BF1E2A" w:rsidRPr="00BF1E2A" w:rsidRDefault="00BF1E2A" w:rsidP="00BF1E2A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Digital graphics</w:t>
            </w:r>
          </w:p>
        </w:tc>
        <w:tc>
          <w:tcPr>
            <w:tcW w:w="421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:rsidR="00BF1E2A" w:rsidRDefault="00BF1E2A" w:rsidP="009014BB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Brochure and newsletter formatting</w:t>
            </w:r>
          </w:p>
          <w:p w:rsidR="00BF1E2A" w:rsidRDefault="00BF1E2A" w:rsidP="009014BB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Template creation</w:t>
            </w:r>
          </w:p>
          <w:p w:rsidR="00BF1E2A" w:rsidRDefault="00BF1E2A" w:rsidP="009014BB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Design strategy</w:t>
            </w:r>
          </w:p>
          <w:p w:rsidR="00BF1E2A" w:rsidRDefault="00BF1E2A" w:rsidP="009014BB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Live Streaming Software</w:t>
            </w:r>
          </w:p>
          <w:p w:rsidR="00BF1E2A" w:rsidRDefault="00BF1E2A" w:rsidP="009014BB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Web Video</w:t>
            </w:r>
          </w:p>
          <w:p w:rsidR="00BF1E2A" w:rsidRDefault="00BF1E2A" w:rsidP="00BF1E2A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IP TV Creator.</w:t>
            </w:r>
          </w:p>
          <w:p w:rsidR="00BF1E2A" w:rsidRPr="00BF1E2A" w:rsidRDefault="00BF1E2A" w:rsidP="00BF1E2A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Video editor.</w:t>
            </w:r>
          </w:p>
        </w:tc>
      </w:tr>
    </w:tbl>
    <w:p w:rsidR="00BF1E2A" w:rsidRDefault="00BF1E2A" w:rsidP="00BF1E2A">
      <w:pPr>
        <w:pStyle w:val="ulli"/>
        <w:spacing w:line="260" w:lineRule="atLeast"/>
        <w:rPr>
          <w:rFonts w:ascii="Trebuchet MS" w:eastAsia="Trebuchet MS" w:hAnsi="Trebuchet MS" w:cs="Trebuchet MS"/>
          <w:sz w:val="20"/>
          <w:szCs w:val="20"/>
        </w:rPr>
      </w:pPr>
    </w:p>
    <w:p w:rsidR="00043F23" w:rsidRPr="0061342F" w:rsidRDefault="007739BC">
      <w:pPr>
        <w:pStyle w:val="divdocumentdivsectiontitle"/>
        <w:pBdr>
          <w:bottom w:val="single" w:sz="8" w:space="1" w:color="CC3333"/>
        </w:pBdr>
        <w:spacing w:before="160" w:after="80"/>
        <w:rPr>
          <w:rFonts w:ascii="Trebuchet MS" w:eastAsia="Trebuchet MS" w:hAnsi="Trebuchet MS" w:cs="Trebuchet MS"/>
          <w:b/>
          <w:bCs/>
          <w:color w:val="7F7F7F" w:themeColor="text1" w:themeTint="80"/>
        </w:rPr>
      </w:pPr>
      <w:r w:rsidRPr="0061342F">
        <w:rPr>
          <w:rFonts w:ascii="Trebuchet MS" w:eastAsia="Trebuchet MS" w:hAnsi="Trebuchet MS" w:cs="Trebuchet MS"/>
          <w:b/>
          <w:bCs/>
          <w:color w:val="C00000"/>
        </w:rPr>
        <w:t>Software and Application</w:t>
      </w:r>
      <w:r w:rsidR="0061342F">
        <w:rPr>
          <w:rFonts w:ascii="Trebuchet MS" w:eastAsia="Trebuchet MS" w:hAnsi="Trebuchet MS" w:cs="Trebuchet MS"/>
          <w:b/>
          <w:bCs/>
          <w:color w:val="C00000"/>
        </w:rPr>
        <w:t xml:space="preserve"> </w:t>
      </w:r>
      <w:r w:rsidR="0061342F" w:rsidRPr="0061342F">
        <w:rPr>
          <w:rFonts w:ascii="Trebuchet MS" w:eastAsia="Trebuchet MS" w:hAnsi="Trebuchet MS" w:cs="Trebuchet MS"/>
          <w:b/>
          <w:bCs/>
          <w:color w:val="7F7F7F" w:themeColor="text1" w:themeTint="80"/>
        </w:rPr>
        <w:t>Skills</w:t>
      </w:r>
      <w:r w:rsidRPr="0061342F">
        <w:rPr>
          <w:rFonts w:ascii="Trebuchet MS" w:eastAsia="Trebuchet MS" w:hAnsi="Trebuchet MS" w:cs="Trebuchet MS"/>
          <w:b/>
          <w:bCs/>
          <w:color w:val="7F7F7F" w:themeColor="text1" w:themeTint="80"/>
        </w:rPr>
        <w:t xml:space="preserve"> </w:t>
      </w:r>
    </w:p>
    <w:p w:rsidR="00043F23" w:rsidRDefault="007739BC" w:rsidP="009E76D5">
      <w:pPr>
        <w:pStyle w:val="p"/>
        <w:spacing w:line="260" w:lineRule="atLeast"/>
        <w:ind w:left="220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WHM Web </w:t>
      </w:r>
      <w:r w:rsidR="00B22892">
        <w:rPr>
          <w:rFonts w:ascii="Trebuchet MS" w:eastAsia="Trebuchet MS" w:hAnsi="Trebuchet MS" w:cs="Trebuchet MS"/>
          <w:sz w:val="20"/>
          <w:szCs w:val="20"/>
        </w:rPr>
        <w:t>Server,</w:t>
      </w:r>
      <w:r>
        <w:rPr>
          <w:rFonts w:ascii="Trebuchet MS" w:eastAsia="Trebuchet MS" w:hAnsi="Trebuchet MS" w:cs="Trebuchet MS"/>
          <w:sz w:val="20"/>
          <w:szCs w:val="20"/>
        </w:rPr>
        <w:t xml:space="preserve"> Joomla and WordPress, </w:t>
      </w:r>
      <w:r w:rsidR="009E76D5" w:rsidRPr="009E76D5">
        <w:rPr>
          <w:rFonts w:ascii="Trebuchet MS" w:eastAsia="Trebuchet MS" w:hAnsi="Trebuchet MS" w:cs="Trebuchet MS"/>
          <w:sz w:val="20"/>
          <w:szCs w:val="20"/>
        </w:rPr>
        <w:t>Adobe creative suite</w:t>
      </w:r>
      <w:r w:rsidR="009E76D5">
        <w:rPr>
          <w:rFonts w:ascii="Trebuchet MS" w:eastAsia="Trebuchet MS" w:hAnsi="Trebuchet MS" w:cs="Trebuchet MS"/>
          <w:sz w:val="20"/>
          <w:szCs w:val="20"/>
        </w:rPr>
        <w:t xml:space="preserve">, </w:t>
      </w:r>
      <w:r w:rsidR="00B22892">
        <w:rPr>
          <w:rFonts w:ascii="Trebuchet MS" w:eastAsia="Trebuchet MS" w:hAnsi="Trebuchet MS" w:cs="Trebuchet MS"/>
          <w:sz w:val="20"/>
          <w:szCs w:val="20"/>
        </w:rPr>
        <w:t>Final</w:t>
      </w:r>
      <w:r>
        <w:rPr>
          <w:rFonts w:ascii="Trebuchet MS" w:eastAsia="Trebuchet MS" w:hAnsi="Trebuchet MS" w:cs="Trebuchet MS"/>
          <w:sz w:val="20"/>
          <w:szCs w:val="20"/>
        </w:rPr>
        <w:t xml:space="preserve"> Cut X,</w:t>
      </w:r>
    </w:p>
    <w:p w:rsidR="00B22892" w:rsidRPr="00E051E7" w:rsidRDefault="007739BC" w:rsidP="00E051E7">
      <w:pPr>
        <w:pStyle w:val="p"/>
        <w:spacing w:line="260" w:lineRule="atLeast"/>
        <w:ind w:left="220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Microsoft </w:t>
      </w:r>
      <w:r w:rsidR="00B22892">
        <w:rPr>
          <w:rFonts w:ascii="Trebuchet MS" w:eastAsia="Trebuchet MS" w:hAnsi="Trebuchet MS" w:cs="Trebuchet MS"/>
          <w:sz w:val="20"/>
          <w:szCs w:val="20"/>
        </w:rPr>
        <w:t>Widows,</w:t>
      </w:r>
      <w:r>
        <w:rPr>
          <w:rFonts w:ascii="Trebuchet MS" w:eastAsia="Trebuchet MS" w:hAnsi="Trebuchet MS" w:cs="Trebuchet MS"/>
          <w:sz w:val="20"/>
          <w:szCs w:val="20"/>
        </w:rPr>
        <w:t xml:space="preserve"> Microsoft Office, Apple Macintosh, Apple </w:t>
      </w:r>
      <w:r w:rsidR="00B22892">
        <w:rPr>
          <w:rFonts w:ascii="Trebuchet MS" w:eastAsia="Trebuchet MS" w:hAnsi="Trebuchet MS" w:cs="Trebuchet MS"/>
          <w:sz w:val="20"/>
          <w:szCs w:val="20"/>
        </w:rPr>
        <w:t>Motions,</w:t>
      </w:r>
      <w:r>
        <w:rPr>
          <w:rFonts w:ascii="Trebuchet MS" w:eastAsia="Trebuchet MS" w:hAnsi="Trebuchet MS" w:cs="Trebuchet MS"/>
          <w:sz w:val="20"/>
          <w:szCs w:val="20"/>
        </w:rPr>
        <w:t xml:space="preserve"> and </w:t>
      </w:r>
      <w:r w:rsidR="00E051E7">
        <w:rPr>
          <w:rFonts w:ascii="Trebuchet MS" w:eastAsia="Trebuchet MS" w:hAnsi="Trebuchet MS" w:cs="Trebuchet MS"/>
          <w:sz w:val="20"/>
          <w:szCs w:val="20"/>
        </w:rPr>
        <w:t>more...</w:t>
      </w:r>
    </w:p>
    <w:p w:rsidR="00043F23" w:rsidRPr="0061342F" w:rsidRDefault="007739BC">
      <w:pPr>
        <w:pStyle w:val="divdocumentdivsectiontitle"/>
        <w:pBdr>
          <w:bottom w:val="single" w:sz="8" w:space="1" w:color="CC3333"/>
        </w:pBdr>
        <w:spacing w:before="160" w:after="80"/>
        <w:rPr>
          <w:rFonts w:ascii="Trebuchet MS" w:eastAsia="Trebuchet MS" w:hAnsi="Trebuchet MS" w:cs="Trebuchet MS"/>
          <w:b/>
          <w:bCs/>
          <w:color w:val="C00000"/>
        </w:rPr>
      </w:pPr>
      <w:r w:rsidRPr="0061342F">
        <w:rPr>
          <w:rFonts w:ascii="Trebuchet MS" w:eastAsia="Trebuchet MS" w:hAnsi="Trebuchet MS" w:cs="Trebuchet MS"/>
          <w:b/>
          <w:bCs/>
          <w:color w:val="C00000"/>
        </w:rPr>
        <w:t>Commitments</w:t>
      </w:r>
    </w:p>
    <w:p w:rsidR="00043F23" w:rsidRDefault="007739BC">
      <w:pPr>
        <w:pStyle w:val="p"/>
        <w:spacing w:line="260" w:lineRule="atLeast"/>
        <w:ind w:left="220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- Ready to build any sample website and applications.</w:t>
      </w:r>
      <w:r>
        <w:rPr>
          <w:rFonts w:ascii="Trebuchet MS" w:eastAsia="Trebuchet MS" w:hAnsi="Trebuchet MS" w:cs="Trebuchet MS"/>
          <w:sz w:val="20"/>
          <w:szCs w:val="20"/>
        </w:rPr>
        <w:br/>
        <w:t>- Graphics and Video design Available upon interview.</w:t>
      </w:r>
    </w:p>
    <w:p w:rsidR="00043F23" w:rsidRDefault="007739BC">
      <w:pPr>
        <w:pStyle w:val="p"/>
        <w:spacing w:line="260" w:lineRule="atLeast"/>
        <w:ind w:left="220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- Create and develop website from the scratch with all plug-ins need</w:t>
      </w:r>
    </w:p>
    <w:p w:rsidR="007739BC" w:rsidRDefault="007739BC" w:rsidP="00E051E7">
      <w:pPr>
        <w:pStyle w:val="p"/>
        <w:spacing w:line="260" w:lineRule="atLeast"/>
        <w:ind w:left="220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- SSL &amp; </w:t>
      </w:r>
      <w:r w:rsidR="008A3227">
        <w:rPr>
          <w:rFonts w:ascii="Trebuchet MS" w:eastAsia="Trebuchet MS" w:hAnsi="Trebuchet MS" w:cs="Trebuchet MS"/>
          <w:sz w:val="20"/>
          <w:szCs w:val="20"/>
        </w:rPr>
        <w:t>domain</w:t>
      </w:r>
      <w:r>
        <w:rPr>
          <w:rFonts w:ascii="Trebuchet MS" w:eastAsia="Trebuchet MS" w:hAnsi="Trebuchet MS" w:cs="Trebuchet MS"/>
          <w:sz w:val="20"/>
          <w:szCs w:val="20"/>
        </w:rPr>
        <w:t xml:space="preserve"> security.</w:t>
      </w:r>
    </w:p>
    <w:p w:rsidR="007739BC" w:rsidRDefault="007739BC" w:rsidP="007739BC">
      <w:pPr>
        <w:pStyle w:val="p"/>
        <w:spacing w:line="260" w:lineRule="atLeast"/>
        <w:ind w:left="2200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- Social media connect.</w:t>
      </w:r>
    </w:p>
    <w:p w:rsidR="00E97B86" w:rsidRPr="0061342F" w:rsidRDefault="00E97B86" w:rsidP="00E97B86">
      <w:pPr>
        <w:pStyle w:val="divdocumentdivsectiontitle"/>
        <w:pBdr>
          <w:bottom w:val="single" w:sz="8" w:space="1" w:color="CC3333"/>
        </w:pBdr>
        <w:spacing w:before="160" w:after="80"/>
        <w:rPr>
          <w:rFonts w:ascii="Trebuchet MS" w:eastAsia="Trebuchet MS" w:hAnsi="Trebuchet MS" w:cs="Trebuchet MS"/>
          <w:b/>
          <w:bCs/>
          <w:color w:val="C00000"/>
        </w:rPr>
      </w:pPr>
      <w:r w:rsidRPr="0061342F">
        <w:rPr>
          <w:rFonts w:ascii="Trebuchet MS" w:eastAsia="Trebuchet MS" w:hAnsi="Trebuchet MS" w:cs="Trebuchet MS"/>
          <w:b/>
          <w:bCs/>
          <w:color w:val="C00000"/>
        </w:rPr>
        <w:t>Awards</w:t>
      </w:r>
    </w:p>
    <w:p w:rsidR="00E97B86" w:rsidRDefault="00E97B86" w:rsidP="0061342F">
      <w:pPr>
        <w:pStyle w:val="p"/>
        <w:numPr>
          <w:ilvl w:val="0"/>
          <w:numId w:val="6"/>
        </w:numPr>
        <w:spacing w:line="260" w:lineRule="atLeast"/>
        <w:jc w:val="both"/>
        <w:rPr>
          <w:rFonts w:ascii="Trebuchet MS" w:eastAsia="Trebuchet MS" w:hAnsi="Trebuchet MS" w:cs="Trebuchet MS"/>
          <w:sz w:val="20"/>
          <w:szCs w:val="20"/>
        </w:rPr>
      </w:pPr>
      <w:proofErr w:type="spellStart"/>
      <w:r>
        <w:rPr>
          <w:rFonts w:ascii="Trebuchet MS" w:eastAsia="Trebuchet MS" w:hAnsi="Trebuchet MS" w:cs="Trebuchet MS"/>
          <w:sz w:val="20"/>
          <w:szCs w:val="20"/>
        </w:rPr>
        <w:t>Remax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Reality One </w:t>
      </w:r>
      <w:r w:rsidR="0061342F">
        <w:rPr>
          <w:rFonts w:ascii="Trebuchet MS" w:eastAsia="Trebuchet MS" w:hAnsi="Trebuchet MS" w:cs="Trebuchet MS"/>
          <w:sz w:val="20"/>
          <w:szCs w:val="20"/>
        </w:rPr>
        <w:t>–</w:t>
      </w:r>
      <w:r>
        <w:rPr>
          <w:rFonts w:ascii="Trebuchet MS" w:eastAsia="Trebuchet MS" w:hAnsi="Trebuchet MS" w:cs="Trebuchet MS"/>
          <w:sz w:val="20"/>
          <w:szCs w:val="20"/>
        </w:rPr>
        <w:t xml:space="preserve"> marketi</w:t>
      </w:r>
      <w:bookmarkStart w:id="0" w:name="_GoBack"/>
      <w:bookmarkEnd w:id="0"/>
      <w:r>
        <w:rPr>
          <w:rFonts w:ascii="Trebuchet MS" w:eastAsia="Trebuchet MS" w:hAnsi="Trebuchet MS" w:cs="Trebuchet MS"/>
          <w:sz w:val="20"/>
          <w:szCs w:val="20"/>
        </w:rPr>
        <w:t>ng</w:t>
      </w:r>
    </w:p>
    <w:p w:rsidR="00E97B86" w:rsidRDefault="00B123EF" w:rsidP="0061342F">
      <w:pPr>
        <w:pStyle w:val="p"/>
        <w:numPr>
          <w:ilvl w:val="0"/>
          <w:numId w:val="6"/>
        </w:numPr>
        <w:spacing w:line="260" w:lineRule="atLeast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Google - </w:t>
      </w:r>
      <w:r w:rsidR="00E97B86" w:rsidRPr="00E97B86">
        <w:rPr>
          <w:rFonts w:ascii="Trebuchet MS" w:eastAsia="Trebuchet MS" w:hAnsi="Trebuchet MS" w:cs="Trebuchet MS"/>
          <w:sz w:val="20"/>
          <w:szCs w:val="20"/>
        </w:rPr>
        <w:t>Google Analytics</w:t>
      </w:r>
      <w:r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="0061342F">
        <w:rPr>
          <w:rFonts w:ascii="Trebuchet MS" w:eastAsia="Trebuchet MS" w:hAnsi="Trebuchet MS" w:cs="Trebuchet MS"/>
          <w:sz w:val="20"/>
          <w:szCs w:val="20"/>
        </w:rPr>
        <w:t xml:space="preserve">certificate. </w:t>
      </w:r>
    </w:p>
    <w:p w:rsidR="00E051E7" w:rsidRDefault="00E051E7" w:rsidP="007739BC">
      <w:pPr>
        <w:pStyle w:val="p"/>
        <w:spacing w:line="260" w:lineRule="atLeast"/>
        <w:ind w:left="2200"/>
        <w:jc w:val="both"/>
        <w:rPr>
          <w:rFonts w:ascii="Trebuchet MS" w:eastAsia="Trebuchet MS" w:hAnsi="Trebuchet MS" w:cs="Trebuchet MS"/>
          <w:sz w:val="20"/>
          <w:szCs w:val="20"/>
        </w:rPr>
      </w:pPr>
    </w:p>
    <w:p w:rsidR="00E97B86" w:rsidRDefault="0061342F" w:rsidP="0061342F">
      <w:pPr>
        <w:pStyle w:val="p"/>
        <w:spacing w:line="260" w:lineRule="atLeast"/>
        <w:ind w:left="2200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S</w:t>
      </w:r>
      <w:r w:rsidR="00E051E7">
        <w:rPr>
          <w:rFonts w:ascii="Trebuchet MS" w:eastAsia="Trebuchet MS" w:hAnsi="Trebuchet MS" w:cs="Trebuchet MS"/>
          <w:sz w:val="20"/>
          <w:szCs w:val="20"/>
        </w:rPr>
        <w:t xml:space="preserve">ome of my work </w:t>
      </w:r>
      <w:r>
        <w:rPr>
          <w:rFonts w:ascii="Trebuchet MS" w:eastAsia="Trebuchet MS" w:hAnsi="Trebuchet MS" w:cs="Trebuchet MS"/>
          <w:sz w:val="20"/>
          <w:szCs w:val="20"/>
        </w:rPr>
        <w:t xml:space="preserve">available </w:t>
      </w:r>
      <w:r w:rsidR="00E051E7">
        <w:rPr>
          <w:rFonts w:ascii="Trebuchet MS" w:eastAsia="Trebuchet MS" w:hAnsi="Trebuchet MS" w:cs="Trebuchet MS"/>
          <w:sz w:val="20"/>
          <w:szCs w:val="20"/>
        </w:rPr>
        <w:t>http://farisjamil.me</w:t>
      </w:r>
    </w:p>
    <w:sectPr w:rsidR="00E97B86" w:rsidSect="000F5AE4">
      <w:pgSz w:w="12240" w:h="15840"/>
      <w:pgMar w:top="270" w:right="800" w:bottom="40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1D2A39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6845D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20C7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7E00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7605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EA5B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80FB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D0BB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486E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1D655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44B4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65679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DE2B3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9687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3C2E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B01C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9A2B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4473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0DC1B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8EBA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80C4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706F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9E98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BCEFB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5215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EC93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6234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9FE65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322B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E849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967A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4A7F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3E6D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DAA1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609E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D3866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7856F5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AE83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5293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E6B5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24D9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6A0F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5093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BCF6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F859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49CA7D9A"/>
    <w:multiLevelType w:val="hybridMultilevel"/>
    <w:tmpl w:val="ECDAF7A4"/>
    <w:lvl w:ilvl="0" w:tplc="8A463328">
      <w:start w:val="8"/>
      <w:numFmt w:val="bullet"/>
      <w:lvlText w:val="-"/>
      <w:lvlJc w:val="left"/>
      <w:pPr>
        <w:ind w:left="256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0sDA3NrewNDKyMDRV0lEKTi0uzszPAykwqwUAlwhndiwAAAA="/>
  </w:docVars>
  <w:rsids>
    <w:rsidRoot w:val="00043F23"/>
    <w:rsid w:val="00043F23"/>
    <w:rsid w:val="00081E3A"/>
    <w:rsid w:val="000952E7"/>
    <w:rsid w:val="000F5AE4"/>
    <w:rsid w:val="001927C8"/>
    <w:rsid w:val="0020143A"/>
    <w:rsid w:val="003F6347"/>
    <w:rsid w:val="004A5059"/>
    <w:rsid w:val="00581284"/>
    <w:rsid w:val="00584749"/>
    <w:rsid w:val="0061342F"/>
    <w:rsid w:val="007739BC"/>
    <w:rsid w:val="00800DCA"/>
    <w:rsid w:val="00816120"/>
    <w:rsid w:val="008469FF"/>
    <w:rsid w:val="008A3227"/>
    <w:rsid w:val="009E76D5"/>
    <w:rsid w:val="00A257E9"/>
    <w:rsid w:val="00B123EF"/>
    <w:rsid w:val="00B15136"/>
    <w:rsid w:val="00B22892"/>
    <w:rsid w:val="00B80427"/>
    <w:rsid w:val="00B92D5E"/>
    <w:rsid w:val="00BF1E2A"/>
    <w:rsid w:val="00BF2C61"/>
    <w:rsid w:val="00CA19CA"/>
    <w:rsid w:val="00E051E7"/>
    <w:rsid w:val="00E744B7"/>
    <w:rsid w:val="00E9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EAD7"/>
  <w15:docId w15:val="{30AF93F8-696B-4B9D-8076-9DD35324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rsid w:val="00043F23"/>
    <w:pPr>
      <w:spacing w:line="260" w:lineRule="atLeast"/>
    </w:pPr>
  </w:style>
  <w:style w:type="paragraph" w:customStyle="1" w:styleId="divdocumentdivfirstsection">
    <w:name w:val="div_document_div_firstsection"/>
    <w:basedOn w:val="Normal"/>
    <w:rsid w:val="00043F23"/>
  </w:style>
  <w:style w:type="paragraph" w:customStyle="1" w:styleId="divdocumentdivparagraph">
    <w:name w:val="div_document_div_paragraph"/>
    <w:basedOn w:val="Normal"/>
    <w:rsid w:val="00043F23"/>
  </w:style>
  <w:style w:type="paragraph" w:customStyle="1" w:styleId="divname">
    <w:name w:val="div_name"/>
    <w:basedOn w:val="div"/>
    <w:rsid w:val="00043F23"/>
    <w:pPr>
      <w:pBdr>
        <w:top w:val="single" w:sz="160" w:space="10" w:color="666666"/>
        <w:bottom w:val="none" w:sz="0" w:space="6" w:color="auto"/>
      </w:pBdr>
      <w:spacing w:line="600" w:lineRule="atLeast"/>
      <w:jc w:val="center"/>
    </w:pPr>
    <w:rPr>
      <w:b/>
      <w:bCs/>
      <w:caps/>
      <w:color w:val="666666"/>
      <w:sz w:val="48"/>
      <w:szCs w:val="48"/>
    </w:rPr>
  </w:style>
  <w:style w:type="paragraph" w:customStyle="1" w:styleId="div">
    <w:name w:val="div"/>
    <w:basedOn w:val="Normal"/>
    <w:rsid w:val="00043F23"/>
  </w:style>
  <w:style w:type="character" w:customStyle="1" w:styleId="divnamefName">
    <w:name w:val="div_name_fName"/>
    <w:basedOn w:val="DefaultParagraphFont"/>
    <w:rsid w:val="00043F23"/>
    <w:rPr>
      <w:color w:val="CC3333"/>
    </w:rPr>
  </w:style>
  <w:style w:type="character" w:customStyle="1" w:styleId="span">
    <w:name w:val="span"/>
    <w:basedOn w:val="DefaultParagraphFont"/>
    <w:rsid w:val="00043F23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  <w:rsid w:val="00043F23"/>
  </w:style>
  <w:style w:type="paragraph" w:customStyle="1" w:styleId="divaddress">
    <w:name w:val="div_address"/>
    <w:basedOn w:val="div"/>
    <w:rsid w:val="00043F23"/>
    <w:pPr>
      <w:jc w:val="center"/>
    </w:pPr>
    <w:rPr>
      <w:sz w:val="18"/>
      <w:szCs w:val="18"/>
    </w:rPr>
  </w:style>
  <w:style w:type="paragraph" w:customStyle="1" w:styleId="divdocumentsection">
    <w:name w:val="div_document_section"/>
    <w:basedOn w:val="Normal"/>
    <w:rsid w:val="00043F23"/>
  </w:style>
  <w:style w:type="paragraph" w:customStyle="1" w:styleId="divdocumentdivheading">
    <w:name w:val="div_document_div_heading"/>
    <w:basedOn w:val="Normal"/>
    <w:rsid w:val="00043F23"/>
  </w:style>
  <w:style w:type="paragraph" w:customStyle="1" w:styleId="divdocumentdivsectiontitle">
    <w:name w:val="div_document_div_sectiontitle"/>
    <w:basedOn w:val="Normal"/>
    <w:rsid w:val="00043F23"/>
    <w:pPr>
      <w:spacing w:line="30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  <w:rsid w:val="00043F23"/>
  </w:style>
  <w:style w:type="paragraph" w:customStyle="1" w:styleId="p">
    <w:name w:val="p"/>
    <w:basedOn w:val="Normal"/>
    <w:rsid w:val="00043F23"/>
  </w:style>
  <w:style w:type="paragraph" w:customStyle="1" w:styleId="ulli">
    <w:name w:val="ul_li"/>
    <w:basedOn w:val="Normal"/>
    <w:rsid w:val="00043F23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043F23"/>
    <w:tblPr/>
  </w:style>
  <w:style w:type="character" w:customStyle="1" w:styleId="singlecolumnspanpaddedlinenth-child1">
    <w:name w:val="singlecolumn_span_paddedline_nth-child(1)"/>
    <w:basedOn w:val="DefaultParagraphFont"/>
    <w:rsid w:val="00043F23"/>
  </w:style>
  <w:style w:type="character" w:customStyle="1" w:styleId="spanjobtitle">
    <w:name w:val="span_jobtitle"/>
    <w:basedOn w:val="span"/>
    <w:rsid w:val="00043F23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043F23"/>
  </w:style>
  <w:style w:type="paragraph" w:customStyle="1" w:styleId="spanpaddedline">
    <w:name w:val="span_paddedline"/>
    <w:basedOn w:val="spanParagraph"/>
    <w:rsid w:val="00043F23"/>
  </w:style>
  <w:style w:type="paragraph" w:customStyle="1" w:styleId="spanParagraph">
    <w:name w:val="span Paragraph"/>
    <w:basedOn w:val="Normal"/>
    <w:rsid w:val="00043F23"/>
  </w:style>
  <w:style w:type="character" w:customStyle="1" w:styleId="spanpaddedlineCharacter">
    <w:name w:val="span_paddedline Character"/>
    <w:basedOn w:val="span"/>
    <w:rsid w:val="00043F23"/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043F23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hypenfont">
    <w:name w:val="span_hypenfont"/>
    <w:basedOn w:val="span"/>
    <w:rsid w:val="00043F23"/>
    <w:rPr>
      <w:sz w:val="14"/>
      <w:szCs w:val="14"/>
      <w:bdr w:val="none" w:sz="0" w:space="0" w:color="auto"/>
      <w:vertAlign w:val="baseline"/>
    </w:rPr>
  </w:style>
  <w:style w:type="paragraph" w:customStyle="1" w:styleId="displayblock">
    <w:name w:val="displayblock"/>
    <w:basedOn w:val="Normal"/>
    <w:rsid w:val="00043F23"/>
  </w:style>
  <w:style w:type="character" w:customStyle="1" w:styleId="spandegree">
    <w:name w:val="span_degree"/>
    <w:basedOn w:val="span"/>
    <w:rsid w:val="00043F23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043F23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sid w:val="00043F23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E051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ris_aeliy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Faris Jamil</vt:lpstr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Faris Jamil</dc:title>
  <dc:creator>ATV</dc:creator>
  <cp:lastModifiedBy>Faris Jamil</cp:lastModifiedBy>
  <cp:revision>2</cp:revision>
  <dcterms:created xsi:type="dcterms:W3CDTF">2018-10-27T02:32:00Z</dcterms:created>
  <dcterms:modified xsi:type="dcterms:W3CDTF">2018-10-27T02:32:00Z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+hLBK">
    <vt:lpwstr>Qd8G3X5L8CZLYlXK4t0un0JuQgzk0+j7ndQECLt4VrtquBh27gTyxw5hbRTK/CbOkSkl6ljn1U1ZGVu3+bk+0UMwhveOjZReWpwuRp5tGNfUvojeJFYlf7mRZI3A+tRTvw2kY/g1CIsbXomY6Kh012LGMDkWuYBARFTso8AFaB7AX+zxIvz3X1dOfUurC+blc6uiSDpzAcswFiO/kaluUeSq7nFQPxgY7Lcvnago7R4AyxU8g05iuM1WQ0yWWqo</vt:lpwstr>
  </property>
  <property fmtid="{D5CDD505-2E9C-101B-9397-08002B2CF9AE}" pid="3" name="/i/ty">
    <vt:lpwstr>ln3G8LPctVlDmTCatmZ4ju6ucIzxqW0J25bI0P6IQFTf57AvkFKuNQMkVDQlSSqfujkxLlqeMwdQkNRVaJQPoW78YIhl/CHKNC4OPGQ4mwI2RM8Jj9vTI8+GVAjiCMZ3W5DDRkCyskC0Ow/h+rEs6s/bHd+WgTHDsH19s+eEDSSBM3Wi0ADWoee44tZNBGgHTpMb8h8AjHQ5/tLJc5u6u0MNBL5IK4GdTwA8Iu/1vVA1KVTRi1Pc5rZENpM4kD+</vt:lpwstr>
  </property>
  <property fmtid="{D5CDD505-2E9C-101B-9397-08002B2CF9AE}" pid="4" name="0//eG">
    <vt:lpwstr>TwJcQpNN8g/YIhkx5ktiUOyDXJUCFXJOytwjmxh0oaJ0+Seg/ZJoCUFAcrFSPKVTnwK+rAZ8LETB47enocyL1VwUyHB+4nvCcdoOSg56fNz8fa4GrgIdI668IFcAxya3yX/YlCuHv46qJftqlVVXUvbuvxdRdIFbdPiDctqU7zJgoxQivuCwVVPf8S2xADLEAbR+eONNYu8eMTUo3/X+b3ntF8NSFWzjrQjK74T+cKjGf96HoiHejZz3zg08NWT</vt:lpwstr>
  </property>
  <property fmtid="{D5CDD505-2E9C-101B-9397-08002B2CF9AE}" pid="5" name="07xd3">
    <vt:lpwstr>MRDzneDyyC7pCSzjyLPpT3j1DxA6i4iid1sOX+Ecb8NlVkpquy1YezgxlX8hWNmG5eeaScvBXDv3vsH/Hf3PxmY7WmmDEgM4UOfmwZ7OHN2bVXmSNIbtj0mOK+P+Lnb92cC1DhHSwpGWqeCxZ8n9eOte2NgrMjkyxKYkz6RwJy+c0lbugOub/A2+9rSD1cxjBlOd4u8SmA5ojvOHxiTb2g8HOPpOQEbo0YxB1Bvm3N+PLVv12rAPM5+/t54dt5c</vt:lpwstr>
  </property>
  <property fmtid="{D5CDD505-2E9C-101B-9397-08002B2CF9AE}" pid="6" name="08NWT">
    <vt:lpwstr>vxuBwcRq79/pYU1yRm05N6DWiAzC5mb4pqaH8nwQ/lHMPf9tBXuvKOQKk10LgFP0OSPGFCnL8db2q/3UNJep8yj4bF8FUVhujgpMaijSimTByovxoQxy70BvG+HWwe1hslc20FNb9Mu5XGChnw2kDhE2XpMQFwGMpz8jMeBSloE4k0Su2m8Sf0rtXXTFG6aXfFAYNDnelE0RbLuBjXWcxG6hBPEx/pm6z/orXGM90nYzyYWFHCRkg7VR97cJ5t4</vt:lpwstr>
  </property>
  <property fmtid="{D5CDD505-2E9C-101B-9397-08002B2CF9AE}" pid="7" name="3Cpg3">
    <vt:lpwstr>3IZy9uSZALxMPhtY5O2EzXGqs3kIYHWcW0vOQQphjcLH8ZLLokmfwogKVPLE/17Qts2heUApQOMsKaZv6Cc6tF006jkiwIBUKY3vnL7+oSPkDNZf22LLH7FsVABk//OfZlEC9TEBkjsMRuTPquOIOugSF2LgTyWHrXfoxAP9gg3jH0+FUFoscDQ9f7wrPgk0kAMO8HcdrQr70RkhKnnO+18mbqEVvwSzibVrd3arzsoeRaJlA+SDuI8tuN8kuXw</vt:lpwstr>
  </property>
  <property fmtid="{D5CDD505-2E9C-101B-9397-08002B2CF9AE}" pid="8" name="3liUC">
    <vt:lpwstr>rfdGwG817ZjHZJwTMORVtGxrfIrYmtHaxP4NjVog2IC10tVuwQVhBXIZbhi2i1rlJZd+mzYBq+UBT+5PtF/zQa8HLk4QwpgS4gG6eLyXKt34pYs1Wj1ghqXahv/js8un8LQxgRQWa8AYxnClCE8KfmQ3f/PJZXLhXiqyBFxD/E054e/RmItbmYLMVEN4yE/FF42cOsnLQovBpM86QcDZurNQ6KePHGqyPCAOHl337He5xTm0KWeTuCtWA24Rc0x</vt:lpwstr>
  </property>
  <property fmtid="{D5CDD505-2E9C-101B-9397-08002B2CF9AE}" pid="9" name="4dt5c">
    <vt:lpwstr>VSzqvKqCE7WL5VkFbU/JmzjZfC6IAOGyC9adMkV5GJZSnxjATHMK1r/Cyygv6dQw33Wtb/rQKId66PLlysvU6PJDZn+O8S3TZw0IpbNzvxriPpytTuBAhU0fzk7YzrRxkidoxH6luNlWWQxOPKO+kkSH8Xn4YLhG/Nz52tyJnf4el1Mwfu0LTmVgf6uaDbJxmxk+qrN8PUuQFOVNf/N9GINGtGghNg2l+0b5jx3p3GtPOYt/uy9KXCYT9GSD8Wo</vt:lpwstr>
  </property>
  <property fmtid="{D5CDD505-2E9C-101B-9397-08002B2CF9AE}" pid="10" name="4GOF5">
    <vt:lpwstr>A9UKguTVtOepUNYnKW6tCo/2Rq6xktCDdYZTZEBb4hFjkTBHtIGh96GpaswaKKViG15BcdfSx2ME5nuoYir4LMkymjzypR3shvDJdtJmH0tPJVAApKZQ3YU4daQQYlOsfNLW30vdTdZaAcP9elQK2waa8oPEdxAS2ly/H+Zt64Ti+FvagLswBtXHWLI/W6hhMU8uaM7HYdcVJk1hJZJ8uuIGp/SHlSSMp7nWdFdQtsGxDY9hCJLWk7GyPFjJomo</vt:lpwstr>
  </property>
  <property fmtid="{D5CDD505-2E9C-101B-9397-08002B2CF9AE}" pid="11" name="4Rc0x">
    <vt:lpwstr>5c+oX3lLp3bAB0Bi0zoaapKnrO7vJ9z0s3P1QB8aW+3PGURR38K7YRLaAG6F93hzDYTNgTXpAiJVvpJloia+Oc5i/CXBGmXNpzbVYDusHuObEAXiC+Hk5HfBY1BPWYMRs/vFMRXyry7nBiJKIMVpODuWA78XRbJ/KvXQUFyBt7zXxezFYBUEFBA7rrsA1VpuDprsXdDTzlFnJaujOkkm+MrZP67FJxkaHtQwE6q/2Jw+0yEFyGo+8G9HB8xD2k6</vt:lpwstr>
  </property>
  <property fmtid="{D5CDD505-2E9C-101B-9397-08002B2CF9AE}" pid="12" name="6b5ml">
    <vt:lpwstr>qUQwmUEHCjHdooERxPOAx4NCiQgbbTgDvIgPGxQtTDBz4RIzSVc68sAC1uSz5g6Xo25H8RSNgx3Hv6oAL8sqhsY6aCUl80lvVnPPeoVOug2fmkiD2TnlcusQ8r9fT9RoKBC5zWkQhx32GPZ3fZ1iBOjR/PZZmjMiOoouUmYdI3nZsxLjz4vJLwM0TMug363HrRPmxpmFcA/7NawwBRciB5qMo70cwcapPjRHyvv395+G2N5naSACjFMB5yUDFSv</vt:lpwstr>
  </property>
  <property fmtid="{D5CDD505-2E9C-101B-9397-08002B2CF9AE}" pid="13" name="7kY3x">
    <vt:lpwstr>l8nFizft5jvU8sKeJtxgEvdNCo7P8fyhjfSXMrpYNEqw/h2MHTsn5TGopUEKJM24EFQoKl08D7+pzBtI/+P80y4MYZDs6qz/sghcItUn4jtG4xfzW1oOUJJ0rIPglXmRj3qnMjnWNQGi68aPg3kjw40FcV6dn7xFE6yy+tTKhtagsdoFQr6Xz3RfiWLgMtkKK4FrW0AaLAZvs85YA33tYmOp2f00/xCRoY4Lbt/MBai/OtYTZLI8Z1VafGG+r+A</vt:lpwstr>
  </property>
  <property fmtid="{D5CDD505-2E9C-101B-9397-08002B2CF9AE}" pid="14" name="8kuXw">
    <vt:lpwstr>2RIshB/aAoRbo+/TtTkpsQuVWQisbJjoxSLuwBRYL1oe93aSC9Nd8ix33F2x3aLzoEJ9eGY6WW7OqXiO8J+JLGmJa5EWNc/laCcDDsoYC6VUk5F5IjYDEuRkRd6aQVkXfz7rPbKiJcUirSxecJFt0j6uYV04QSQU4+RtUh0auQV6MdHoWCMyepTSqXA6FgmIzNYZqZAbNMaiPml2O09GU73u42TYBU78MqMuNbOVEYwdR06DvVgNPiuNRkc7fc2</vt:lpwstr>
  </property>
  <property fmtid="{D5CDD505-2E9C-101B-9397-08002B2CF9AE}" pid="15" name="BERDq">
    <vt:lpwstr>vUMmvxv8XZXIqekD1VQcLm3UDwL0giMlfoc122UnNViZ4Uenl9amCwsUWy0jDYiN8paJBH8VrLDwmjG8dJcRq0m3S+kK29NHrRlezHXehqbkJNqFP2FEcuxjXjFeZB6r3TWIKGMJ3lFV3SBjdXEEIxHbA63NHyU4XEonc1EdbcoygcQWEc9lBWXsS/iGhXcrL1ESAqhkP6eN5VA+qDsEqksG8kobQI1eG8A/SKevok1u4IRVE0trImgpTBdk6RK</vt:lpwstr>
  </property>
  <property fmtid="{D5CDD505-2E9C-101B-9397-08002B2CF9AE}" pid="16" name="Bimih">
    <vt:lpwstr>hhtXUZ0K8IZJyCmQ4g0GaJoTwlra5WMuhYMlXkKt/g27SBmA0AAA=</vt:lpwstr>
  </property>
  <property fmtid="{D5CDD505-2E9C-101B-9397-08002B2CF9AE}" pid="17" name="C1APY">
    <vt:lpwstr>wO98j19kDrLypZ8d2zsAnQYnMk+QRDffzjbP9UUFJ/wvwbujpco2pUDrb0Bk0zvfhzjLyKhX7fFJxR0KwAzv5COk5R0NSS/C31Vmy6SUyC8xtpvUiJfOF7mYbYgWyBfi5CMbkSnAH8rHFbaZgZMuzEhpqOCoW1hShe1VqpXxOzkfzjDYw3ecq8i/MrcDmGkFNYA0wQ84Bpk2vzrG7zo+N+2251Z5bY+NxOFk0H4G5/ADeCXj84LtgFhWrrxlJ7G</vt:lpwstr>
  </property>
  <property fmtid="{D5CDD505-2E9C-101B-9397-08002B2CF9AE}" pid="18" name="c7fc2">
    <vt:lpwstr>zDuNj5QlDIIvgqIHPQyYzNM2bkn+ddIZhwNWIVdmqWVjxyJ8++kmTaIsCv9FGsd4h8kkt05goV+5dbfSa5lPZ/I4K9Z8zJ6yUGU3AwZfDqVIk9hcYWK8rSeiq5zoa+VV0rVaZWk2EeY3DdVf6/WX4x8GpWxmDzCbkV5Cjw9bd0QgQvF9IHapdfWvBKyflSXnNj/Qwfdc9aTfU0zxyEg0+Hd3LXenRUd96i/hMTlXs+0agS3BTo2ZqRotk4DnAOD</vt:lpwstr>
  </property>
  <property fmtid="{D5CDD505-2E9C-101B-9397-08002B2CF9AE}" pid="19" name="CFDjx">
    <vt:lpwstr>nllJQQD0hazjfZznYH8ilvhGoafV/KQm+HbjwTPvtp6Fi0V84rKH4TA1q4DUlUcPA8apcuS6y9pGPCGd/GvFENYPZW/r3BsEyjJ9F4VlvIzL1MDOzHpQX9MZugWCOXzgfRILuTgL/ctbqX+ooK85r6dKdQIphHhUzVvQogxlUo9babGsPIRgdnGwBPq00tigxi4CefYUrFgyTWI07hqRBIQhcwBokShaMgIzaQ6tokiG1wA+pt39RIy1zTBERDq</vt:lpwstr>
  </property>
  <property fmtid="{D5CDD505-2E9C-101B-9397-08002B2CF9AE}" pid="20" name="cJ5t4">
    <vt:lpwstr>7B+8lf3/9i7DpYeonu6xSBJbjOScGmxHnMMapNR3IBwClXpzPQOMQ8ySu6ZRJH2wM8oA+qch/r0NXg+8DNpNfAezvTKAixtTLwBAiaJ8aRt8Z5GROBynPIq0qoMSgPtliv89A2dufBFBJTJQnDRhlAzN37l3nqe1KBs2d2jv5UeJo5GXWiuosp1yRThLjguD+8u1x/gDnjNT4mAdZ04SaLo5cKXs7o2G4HocILZvEAUKYgpZhleJ47LGSrjTSTT</vt:lpwstr>
  </property>
  <property fmtid="{D5CDD505-2E9C-101B-9397-08002B2CF9AE}" pid="21" name="dg5gr">
    <vt:lpwstr>n1TYXsgnrl9kGnUntsO/9J0pjbLwjerwaVemgM/uUoDxKzMLWJuyunnp/wojYBNxlx11BAfbeyIuUsP6yfKdJUXxQ58pvTeaRq/Bf/TTe1KtbKFKCY7UhDOZEosovR1HMb+m3vt6co5PHjpzfL9nCd5+f0shBMy8WNWZpuKatBke2kZHUl1FBP8+5nUcfmL6Pnovr8QYRzZpds0dSy1LvilBVAdEjUY6yOHCQ3DcrndNNUjcIUFfaCVYlC07xd3</vt:lpwstr>
  </property>
  <property fmtid="{D5CDD505-2E9C-101B-9397-08002B2CF9AE}" pid="22" name="dk6RK">
    <vt:lpwstr>zvBYppOm+XjUVqnC4ju3f40jWeTa0RrULjyOzzhqM9qseZzYcTGKZ6ZWXwEgNT2ODKPqjaA1jhqu23hxh5imbkvWnB6vWRD71/RTvFg0Xid4SMIC/uWFXbm45nfKKO120xodoH38JsxsU8sVEBMaeRVqTYK7LlUzrRaXOVfImEsgsydYuera8koQO5a0WFHrupoK0jYmHP6JzDmlhkl9TbszKAUUAPH8VR/BIhFjU00VjLBkRtHy48kOzClj9mY</vt:lpwstr>
  </property>
  <property fmtid="{D5CDD505-2E9C-101B-9397-08002B2CF9AE}" pid="23" name="DnAOD">
    <vt:lpwstr>6oayIEhW4kKrZ7XCPagf/hBcxMA+amN84gMg5W9ZfklNG59PPDNzUzkf5Xwluusi3T/+ep1cpq6ulbznRi9Zy9vI+mhy6nXT6ujg9knddAuM/PI1LzbiKdyVAOpLB3wZKK4buJdl1qCXUbRUcCej+LANkQfvhhH2trLdQ7Ti5Q+UvtJTV4l/3fUPA54xTplad88ntBWbp50uVqkDjiZQlmzn5OsVnM/E/jk8nz9M/uHbgA0w67A1B47JTwXNt0I</vt:lpwstr>
  </property>
  <property fmtid="{D5CDD505-2E9C-101B-9397-08002B2CF9AE}" pid="24" name="DPcG1">
    <vt:lpwstr>S6hafQK7wOYjkjAb6CDUOfq2vHXrD5NdVlP/S1gZkbJ22BcztN0MqLKq+q2P2dQo6Wrnr+NvCT03/OFng5mhtOFQlkTQ1NU8DPjcn1yOFxa+it0PAimae2jmFF/eM0s25Jd+ALucjX9nMw4NF/eVC7fNU7+UxBYPbEN8rp8u/YM+qW0bnJWLNXtpMMTMtOCZdz4X1WCJOG2feoLoSQJH5dDVjU09Pn/X5FLYX6dtd9euBJcIoG/Jm2ZnoKGcvtm</vt:lpwstr>
  </property>
  <property fmtid="{D5CDD505-2E9C-101B-9397-08002B2CF9AE}" pid="25" name="e0G/8">
    <vt:lpwstr>8fIWg6zkDR/wpFB2D2AkDYF91Kkqx4rJ4W9+YgPSzCXrEKH1UxJSFLxOgUC9hDjwJ3s85vLY7gQ702J7tRoJTpQ67nh8ROjlohC1/wxCN4VjXmdXwrosD23UV68cDVL+mx5+2JXIpHCM/pG8dE/ymQnbe+14MZ16aJ7X4Zd+SNDbdazvhwTKjhvBIxiq4MyBvt6kmHNMQxaDCPNX8rffcgLDVnXlPzzKmdI1r0ZhLvrPCkwo7bFou+SvQyBimih</vt:lpwstr>
  </property>
  <property fmtid="{D5CDD505-2E9C-101B-9397-08002B2CF9AE}" pid="26" name="eaUKJ">
    <vt:lpwstr>w8i9/5OT19qP1I7hxiEWitcyPVYY6n4rPiUL1D9cs2uRNaVN2x7hROufb6vyU1eZe8gMdLSWScX3qB8AeIvxXRw/sAATv6Qw9bEJU5BQRPHJ7BY4F3VEfY6TEgFut7E6snUToDR1/zRJCQtM+JK6NC9N735+YRqUdpNYXs2j5+KduPNQHYeq4Yh/Y3GW8WDhHRqWvcweFAQJ4SkrOsPXqYA2DBm0l0PHgRC5fY53Iz9xMKE04ByOIqdGuCJi39d</vt:lpwstr>
  </property>
  <property fmtid="{D5CDD505-2E9C-101B-9397-08002B2CF9AE}" pid="27" name="ePwhl">
    <vt:lpwstr>HBRgh9Po/GAP8SuTfe1K4flz2y9pw0S/8hcXSIUBFywm05wrL14lNz1btVyC5zEQTdA8IEUlkhUnB8WvSLu7W62qdnjYHeCWfGIkv9g2NcCXmJAsO9SNHwj0zbwi+2+1l1Av/AWyjnHqwfZqb+Sdw6HP/Q3jT8X34hZkkvK9hej6mdEwfiFqr9A8yjJX9phmXehTAkjlIV1YkcmjqYjFxO79BKJi37MG/6ZRw2d62wdUnY0lmJJid16jbDL3LsA</vt:lpwstr>
  </property>
  <property fmtid="{D5CDD505-2E9C-101B-9397-08002B2CF9AE}" pid="28" name="F6L/D">
    <vt:lpwstr>AADFsgEyP8VSJUiL1ljesv3AYarnSgu02LmN0KA0BtusOZxmjmXd21KF1W7jWOB6FrBElBiAGHJK8Xb2vx1oHT7w1mHytKVDKCOf1yq+QF8juBke/vY8SprN36zQJXF2POMj4uJ5bC5zLEKNW7cEKZ05m/IjErSkz5mLN9XS4tgv5C2XO7gZvB4gjANb2KPxwoDK7sMhHHRbDCf/qJGvMSyt/vJvZRFQryIFAmwncA+R2gPSsHr8ChC99aDPcG1</vt:lpwstr>
  </property>
  <property fmtid="{D5CDD505-2E9C-101B-9397-08002B2CF9AE}" pid="29" name="FiVGs">
    <vt:lpwstr>ul03mNyk28tN6GsnzOnC1bW5YTxNygYfQZHcLEbc/cKOhfiK70IA0iYm/Hk/3xcM4tp7ITOWY409YdE0zXYgTGKAJezh5nH3ZfEBObAk46jBIDIzZPVDk0+q/x+Y+VB4jA+Ut/OcLSCeuvdu+m7vXGOT/BoLRQtV+L+n2kl0lQLfRNEbFpm1jSWTemmqgFSeCWnrO2uMkJcQz2hRvkmSN7opYFjYz2CbttcqFjo1VYIdlGktEEUJHI6KsmPnrki</vt:lpwstr>
  </property>
  <property fmtid="{D5CDD505-2E9C-101B-9397-08002B2CF9AE}" pid="30" name="G+r+A">
    <vt:lpwstr>keYMOMkMWVXHtQafecyXu6Ql5oaO7z06v+K7tT+/JJqizMt4pM7YH0GfgOkYXBPiL6pFDyhNCNcFC+Sg26EZlpbkchXWDsmr+KuM9qdB0q3SxFDJDO/QcFH7Xo3jvOAFahKgNU4MSfClHC2RYcrRGI/Ym3jtmee/pbpQIpRFKbgfg9g8aebiIFn5DnjdXldntW4+oW+JVAxgxTdalKuUVkOvqCU6N5D58Ou1asI2rh4GxoUDpcLPx6xr8ZF6L/D</vt:lpwstr>
  </property>
  <property fmtid="{D5CDD505-2E9C-101B-9397-08002B2CF9AE}" pid="31" name="Gcvtm">
    <vt:lpwstr>wB5fTfPapnKvOuDSlkLX2b5999uel5XaJtOGaCZ98wBfKPnQtZGfr4NrXMbLmdPyCqkP9g+Onz/zLLMGpWYsWCLeP5I0HuSu/LtrRELrG8rUAvut8LXpYziyWIPbi5T+ITpIAW780HkC0C5FZ+LD68eM6q/LVeZ3fHTsdVwq8qpvwxoOi1J8flktjciTxE5gXcnCUvlO6LSApHJJWb2+pwaX6sE+tCsmVMgy+7NjT6hbKM9wAr7ql3mjHMhZTh5</vt:lpwstr>
  </property>
  <property fmtid="{D5CDD505-2E9C-101B-9397-08002B2CF9AE}" pid="32" name="hZTh5">
    <vt:lpwstr>MR7Np78VZwj3YkoPiyWFkvJAm3xxc0Qvbufqq37BFm2DwzkA1LnhejQ7Vo2LND36r17vrIwdIlec3FVQi4/WPsvPH8KqCsbMiCr339zaIZTMeSlJWkBTeDvhQ9mW0ERjU4KULUScRByvt2Bz3HgiUCBEwz3pifzGuDs5li3ycpgz0tm8fWc9iPVbtU//kn+8sFkcIHaW8SV7IbCVDUCVPJNR1Wpipx0SDO9OMc0NdJ/voC9iMx4itrRQPftlwRv</vt:lpwstr>
  </property>
  <property fmtid="{D5CDD505-2E9C-101B-9397-08002B2CF9AE}" pid="33" name="Ji39d">
    <vt:lpwstr>bgmGy/UoacP9zwg2hS132vj2ndwMvfbIYfVyuSTDItGNJpkbJayt+o3Yekxtm9KKkULGW/Ua8C8QgaeUkXmtvGZGDbskoQLRRHn1y20vzpfSrbyR1gXibr2w1bLvD4iL5WVcQJtQsLUFgTONXa9BfswoG9+2g0//ijIYa8z+ButiMg5kBOsidPvZJecUOHcxeIx1dR2/fnNkgQ4Rk/Hd1t9hFuNKierrx/9VqttxKDDRGoP5j3L6WNTAwpvgrZD</vt:lpwstr>
  </property>
  <property fmtid="{D5CDD505-2E9C-101B-9397-08002B2CF9AE}" pid="34" name="jJomo">
    <vt:lpwstr>+4MhepNqr9jgUTn36SSv9znwQwC4b6D4WbGhLc1O4t1SywN/vdABtYbHn77ygXEaxT572c0qqPfywMv1LBs2xhBVELeJvj7W09uo3jUeMOtvfBG0E/WgQ8oBchpm5KrVFdt+R71MJNE9oAhUswwTUvOyML5WdgFEvS4gXUDfzxfhhx+haB5zWbpNHcxpFpPJU+hd+DtKbk0KxQDyxymbHABNKZ5BqIMbLZFWmHP2bXeD7Mw2bRJIz+e1W7eaUKJ</vt:lpwstr>
  </property>
  <property fmtid="{D5CDD505-2E9C-101B-9397-08002B2CF9AE}" pid="35" name="jTSTT">
    <vt:lpwstr>N8F/wvFDAf5nqZ03kvvuVN/r3rVIC+/PwtQLKmgwEu6mqPHIMld9oA7okgwYQoNaHHg4qKN7/lYOw1yd0xHGfIIwsbY0/Wo2oCYHviuYVXCYJrvVjwa/iaVjcoN0H9UyK1PVVm+eLAuQQfP/SWJMoL3Ys3dhXSJu74gKtzi2gfcW8o7bAbDQqmHCKNsxI42DHtFwYVM3mXonYfH1urg687D5VRYHoHstgwJYzU7ATfmoMf0bgTwBlQghoeePwhl</vt:lpwstr>
  </property>
  <property fmtid="{D5CDD505-2E9C-101B-9397-08002B2CF9AE}" pid="36" name="jxDYK">
    <vt:lpwstr>auCRaWRpG0aLqHQIeA5MoHX6xiAcBU+25cin6SYWSwIfhEftkzetYpV7qeLRQj7VzNwarVyCqfuv/fSnoQC5MX7ZME/upZRz9WJANmez8ulRQUxQ0y+THTUeDUDeAYWIRFIUTS1d7iZ4+tvYkL9u9U8oLZ3YwabEovoy7hgvP8bqnf+/gDX0NUz4obkSbPkZbCG53BnQ0IExF7q8v5SvsJDIsX40mt6KJBfjDKRHAIxelTo2aGwPVdk1T3nb9de</vt:lpwstr>
  </property>
  <property fmtid="{D5CDD505-2E9C-101B-9397-08002B2CF9AE}" pid="37" name="kJ1hF">
    <vt:lpwstr>QMVZHUe4XbDfpni2QKUna8H/7LCidPVkTRZqqJNc1ZNn3cuNbw/rRYEt1VRpYWYWOjOfGRrmd0qxnn64FJdTYm85zzYFEnPPQq2YGoSxDKM1ojpsOy4IEeL571r1qcsOT86KllwatXBoMaHxR+MGImR+uyJ5y5913vRoJIZSN7WhfV6YmP02Q/nTqB51/V4amHa6Cogh4trGoHHY8057l9iDWwlDPrPepLFjYMExCsbOHobRpWsevuOddGFiVGs</vt:lpwstr>
  </property>
  <property fmtid="{D5CDD505-2E9C-101B-9397-08002B2CF9AE}" pid="38" name="L3LsA">
    <vt:lpwstr>xiZDr/64yBpCwxgozVX9mYbGMz/6B0u/b++rH9Wal9pnMNM6/CetFMksVfWSS0pYkiIEscPt6FoLp28sNK7C4J/AOSnzzChNW8cq26ges3QtHBJkIa4HMsJfL9AXYPFu9assneeVsBSuOFxYHOL+1JLzQF+NmCONqWth0j0JLDVm1xnM+czc+7LP0/730Uu6p8Qo43t6mRlHHGWkncMPBv/AU4rBTUHw+v0WJ3Nv99NmuVSRdwCFRaYcTP6b5ml</vt:lpwstr>
  </property>
  <property fmtid="{D5CDD505-2E9C-101B-9397-08002B2CF9AE}" pid="39" name="lj9mY">
    <vt:lpwstr>DyTNGrGF1fxdfoeLWoCioH+oajL38yojbcwmSiXZ6IfbYnK7ZDKnzn8LJ6/uCRqiU1KV/Qan/JmOfADVxT9Yt+nwokP0NFCHY6q5jz7QdKkMksIvm6/5oUNVwz6kwnalJIzKkfWl3otwbYAeg7oAbOadTyO5hDypRT6gSCXLckF33jCuaZoPXZqny5EL/lgAI/eSxLdRuxsOroa97f9fcSohkDkTYGPQD5JXqzlBIDrmG0c/yCaDgFDmUUoYJJS</vt:lpwstr>
  </property>
  <property fmtid="{D5CDD505-2E9C-101B-9397-08002B2CF9AE}" pid="40" name="M4kD+">
    <vt:lpwstr>eOyLgtaAgwL4n6xs+WX0B/FGByd1TO3/m/mESbCHfb3yGfMEAQlf6AXnJgDFdcZhTYiO/o5Z/Tiy+wJqz3hx7FMokcumnBbQwsD+HVUVYejXlfF2iCW8sqNTofLT4b/2cHhaRSUt+eyOpMwM82dYgAZEX764uEZhMwIcOPTNj4ytfIhqUfMfJEpic+fMEwHzafUXodQxc7G/3Z8fTCVFVdEP0SM1v6tZG6dDDC7AyI0OQH6EBp6wXhwePASihvD</vt:lpwstr>
  </property>
  <property fmtid="{D5CDD505-2E9C-101B-9397-08002B2CF9AE}" pid="41" name="nb9de">
    <vt:lpwstr>2P8/n3z6iJ/AJAVGlCU5m5Xn8Y4y/oO0eZNF+aGxM+tSG+LeJi2+9UB/evN6wH625PCh/oxprb3/SWVjDEwvXl27cWD5V1qzPpejGpDj8bBelTe1vsLKFdW/eUaobCOKNWLg/i5DbPTrUM12gsyroov4ctSmjjBstXjOh6MCMpyixgsXXEYBxODGlfho0QDtJTr5q5dB7PD6Ckb0pS6nkoABABEBbv8fDusRDFatXMRDr0zr7YfARz8kHr3liUC</vt:lpwstr>
  </property>
  <property fmtid="{D5CDD505-2E9C-101B-9397-08002B2CF9AE}" pid="42" name="nCgV+">
    <vt:lpwstr>5MBxyhiMuABO7MgTYnU0iBivI0SvQC0Ij0gIiOoHvIWme4+zpydTBSPGAQLDhZWlC0cXNqfw85DdUti6M+5OLbS8UqI6NH8+bm1/4XbXxaOsvm3sUuBaz4A6Rzm0pnfHiz9wIV/lfdvZb4N1oFufpAZFfuMzGL+8kOvmkkbuvH8UfwuRAZjlFTYHGfPOJ//Z9NI5S3dbr6TZiel6oWce5t/hPd0+manwEDCKBaSnAunNOFGUYQ4EOVYZB9e0G/8</vt:lpwstr>
  </property>
  <property fmtid="{D5CDD505-2E9C-101B-9397-08002B2CF9AE}" pid="43" name="oYJJS">
    <vt:lpwstr>m5B647dHlF6q7AO5CIajteUv88jk8xQ0r3/G//GB6E2vowI+BNPRpS+IVk0vs2OrmqdRaTZGjL6ex++0jBR+F5mSR1jrQqHufVQvwRhh2djtyZ0H7tlJhd6QbBfjdYmYB2HeDcy9Q3lx0N8UlNXbMrGoY5GIElrsE2NHNK50OFoX/jzgw+2UclwsojNLrlJ45xGssDeUGLsXSIsBEXY8QJGyrkQLg+D4QQkYne6E5Ni4OSVOaqK8d7P6gBjxDYK</vt:lpwstr>
  </property>
  <property fmtid="{D5CDD505-2E9C-101B-9397-08002B2CF9AE}" pid="44" name="Pnrki">
    <vt:lpwstr>FGb+lEHLzTbr02vjWnWfb+1vFnCMvMoypHBWg1dtIA0aqgUFug0T0HZ+3g872LMVmiKsrvztfYGmsCej6Eg7xJrbB57ePMRi4+mtmIYynkW7jvNLCG/ZN0NkFu1WuPIw35F7muKq8GwUDypc/zFL3jX8hiXyHMa/fvhDpJhYYLzOYvr8j1GYWS7jLB1AwMwc+y7QBYmk/h9jV489jpquLvwmYBlMe9X0MDV5OMjH4zG1+B0PuGaXbdlWegC1APY</vt:lpwstr>
  </property>
  <property fmtid="{D5CDD505-2E9C-101B-9397-08002B2CF9AE}" pid="45" name="SD8Wo">
    <vt:lpwstr>gEbhv+o4L0zO8/Ms0WfDxAmbTNIZRKwzg3EX3ZTSoiBIX9NP+bknzy/wg0ZNQz5Idzpy60DPtNYPmiOyRHDdfb6REahyEENIlfhC/EbwvRPB2B+Js9dg+dXD0O2JzRZ2EbsriLmDHgPB9dNYGK6LHvfe6j9buE8Y1iRRMCXbXa4NTi+LnC6+8tEy55gFR6tohN2pDgCxkom6e/Fn1rr8bCShLibikJ3MC80WAcEAmWW4o6QqhMtm7UadZmCFDjx</vt:lpwstr>
  </property>
  <property fmtid="{D5CDD505-2E9C-101B-9397-08002B2CF9AE}" pid="46" name="SihvD">
    <vt:lpwstr>75mVMl+/F6R71E8Mv5h8sThFpfPjRN9IJwnoHWsbQYNbY30eU1aCr29rimKAVt8wuIa4UilXUf9CO8c4fAJ8xl1yIhAurDEiUzinzLkZPIHMzT4t4zWES/u2Gr8aXzFrrtrJxcQlJW/6WSWhu6zFMdfMEPbk2y9etxgwyTQ0hiQB4iqvpxFbKDfakwD+zGB7EgwbbGPJ9nJMbwHGB2UX7w1c/jHKjCt/tZ9FcM2g1XRA/n0JHwhJMvoaT97kY3x</vt:lpwstr>
  </property>
  <property fmtid="{D5CDD505-2E9C-101B-9397-08002B2CF9AE}" pid="47" name="tlwRv">
    <vt:lpwstr>N4etNA+w+WCZxswPd7EGRveULIGtaAUz4WCEz18S3XIxxxDYRCd+F9O8erdg4XqvSnx4Wyztilj8ngGjpD9w0Rb6mTpw8FzvJqY4PUXxLjLHRB9G0FZOC0GsKRiEa8TvhDq6eGbHp4Bqwq6WTeCR8VA3TAL+r0dDOSpuPfcvSiiae19OcGs/XTahhesxwNoAKbOw3keHo2t5CufRAj1CrIaj2x6mx+IDGY9aTJ29wn26JW+TUgWxJL0XZAdg5gr</vt:lpwstr>
  </property>
  <property fmtid="{D5CDD505-2E9C-101B-9397-08002B2CF9AE}" pid="48" name="UDFSv">
    <vt:lpwstr>9WLiSyl/s9hRiDYqhbAh4GNfFYLIoqIlbo83S4aW2TaZ8UMCGkDP20Nc0f3gWZswH8SR6HY6A3qWZouwJ8IOGTHNQEQDB45m11ooWVf7osNt8b60nbP0BJsURgh/TtsiUxXV466jcomrSKFVYy3HljRsoQv+PSiepAWAZVYI45S11pUU7++3uQqIYgtbYD7FL1ptCpGff7IzuUpdCll8u0wt3UsGNOnUkfT2kkWZJr71Gu2mL5Um8Mz9wenCgV+</vt:lpwstr>
  </property>
  <property fmtid="{D5CDD505-2E9C-101B-9397-08002B2CF9AE}" pid="49" name="Umi24">
    <vt:lpwstr>JMzAkunqp+OhpT5SnChvUPjVeCj50N6rEWuVvkKmcGxr+ZfBPQzP06b+02xXZpwaCxRHa1b0JceIfUDg3obc5Ceh0OWxU9WxLPp0WtBpf4Nas7h9Y2O8RahXNA0XcBZ/nKwWrSVsLeX223Jmnp1sPuHZD+R1FZ8Kyxurv382NCLOpWxf6UeVTTqzS0xXP7Wd90tDgfIaZcP/H3gS/3dYRSA1AvfHyj0fhW6k4IRVaSN4FsXpbkgkIqBOBH4GOF5</vt:lpwstr>
  </property>
  <property fmtid="{D5CDD505-2E9C-101B-9397-08002B2CF9AE}" pid="50" name="vgrZD">
    <vt:lpwstr>CIjg1nRzeXCVzaf/ssEdgyffW3Ocs99Nu3UTQYFmBYOZRNCu+LxEMVXDj6uQiE+p+IWjtAHNNSwNTom1eAMnTIgbr9LfxkwXZMGE9we1VXUMw19ivPHbHvv1Q25mw2HNeIdVGxWQHm8NLgv8acz9FO4VQJvnnR9RAHZMcDq0roVv9TdKGLaCv1j8Ja1nDgV9QZmxvLJu0bH6S3GZYdBmhQ0JnBwKpn192Wp1LpYF4FH5xqlTgugifsncGX/i/ty</vt:lpwstr>
  </property>
  <property fmtid="{D5CDD505-2E9C-101B-9397-08002B2CF9AE}" pid="51" name="x1ye=">
    <vt:lpwstr>YDQAAB+LCAAAAAAABAAVmUWS41AQBQ+khZiWYmbWTsxo8emnJ8ILd4RtyfWrXmW2CRIRMZqEWJzgIZFnWYhFRBrnEAHiUVzgPKxL71e6p0nNAIpjNgL2RDCM3EZcqvjc6dBma+PEENYbtjcy+5QhNnkTOUuKiwEKdxGOSLuBhwAblPflbOUQJt030R/hjjSl+JNhxTHqxRevy0zxKGVKVWcgM6D2K7lGtmW3LkaG4wZD5IN+nCNGq3xSVXkJ1hF</vt:lpwstr>
  </property>
  <property fmtid="{D5CDD505-2E9C-101B-9397-08002B2CF9AE}" pid="52" name="xD2k6">
    <vt:lpwstr>WFgpu7I3jCeY/PtGK+ytPwJ/7NroHlxxXhh1oMuKqDCQdHTbf862hPbEJnEVxmVelch3gQ80eWlCr/40e56nUngL5CRBlAOMob3VLMwCl5iCBabrT6KBxYDqjU6ck7g8VpG2b6VyOzDvjoEEi3RoHMumtpzcoebworp5dKUPHyAmnqOtw9LmBjjPl3OO06ds2UkhQdApv6SXTcrVQPDi3A7dTRA6TCur1MNWssRn3e7Z0d1fc5arppXvWM+hLBK</vt:lpwstr>
  </property>
  <property fmtid="{D5CDD505-2E9C-101B-9397-08002B2CF9AE}" pid="53" name="xlJ7G">
    <vt:lpwstr>NxcEWmp9grSzKgGiS9mgYt13qeRW8KyLgx5xdeZ8ir5eZw4ULllT/lXNJ8bIpX68/BL6ZAAp621KjVMik6XFDobj2UDwz10fbtbEAvbhrWvTYTEP+CPUzZsPslD6w5We7gUEDnVPwGsdY/J4pzLXf8dVJGTMNO3jOYXngSdb2UfF4feZ/f5tyLzJjMgS/2xLNNM6esJx8KOWj5MIkGwgdUbyCl5uoNrda7e8bPaQnnQTjQrYShiTJRda1B3Cpg3</vt:lpwstr>
  </property>
  <property fmtid="{D5CDD505-2E9C-101B-9397-08002B2CF9AE}" pid="54" name="XNt0I">
    <vt:lpwstr>Wz/irmv6hu/1aUOmbSX9MIerH9atPxko1HJ+LxHtRLKWH2zRXuKuQUd4403QUT1V8w32QetHuuO3/L8vzR78CFclfbf8kaMWwsrJbVKerj3Nkgf+cuiTlwbMxHrq9avN+vK6gKUBnCYsa2rdnpeipDbmSvOjXBX8lrvNFvCU+e13WqBAPtKoOgox70+zs3pKXr9N7vYzaer8hxXg6h2IjAR8KHUn0ySFMsIla0fhLxXOte8veUiJ16fv/LUmi24</vt:lpwstr>
  </property>
  <property fmtid="{D5CDD505-2E9C-101B-9397-08002B2CF9AE}" pid="55" name="yWWqo">
    <vt:lpwstr>xqXdOTFUTLH1wN/juLJWfKimpvQhFwYhUXh5af1QzaeGvd+qjd/exCpJXYVn9DmO+altLdFuSrygEG5Jq0SnkOa27Og/1TRbRqV33K6z8/icsq33o6ub0C03zJ//tk6ubH7Mp0EdbYzwbFGMXjDkpXkWOKUihGehK7PifU5/ML/Q3fOZALNhTCuAJF1oxN3ZSnsXF4YQBLiaISATUfK2Bp44fxOS4LHbomLNBbA7Gplo9PHd9EP5+V/uYu0//eG</vt:lpwstr>
  </property>
</Properties>
</file>